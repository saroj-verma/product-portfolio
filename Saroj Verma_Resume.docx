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DCBF7" w14:textId="4255B829" w:rsidR="00D4462E" w:rsidRPr="00376006" w:rsidRDefault="00560768" w:rsidP="00AD4BF1">
      <w:pPr>
        <w:tabs>
          <w:tab w:val="left" w:pos="3150"/>
        </w:tabs>
        <w:ind w:right="-288"/>
        <w:jc w:val="center"/>
        <w:rPr>
          <w:rFonts w:ascii="Arial" w:eastAsia="Calibri" w:hAnsi="Arial" w:cs="Arial"/>
          <w:b/>
          <w:bCs/>
          <w:sz w:val="22"/>
          <w:szCs w:val="22"/>
        </w:rPr>
      </w:pPr>
      <w:bookmarkStart w:id="0" w:name="_Hlk158890046"/>
      <w:r w:rsidRPr="00376006">
        <w:rPr>
          <w:rFonts w:ascii="Arial" w:eastAsia="Calibri" w:hAnsi="Arial" w:cs="Arial"/>
          <w:b/>
          <w:bCs/>
          <w:sz w:val="22"/>
          <w:szCs w:val="22"/>
        </w:rPr>
        <w:t>Sa</w:t>
      </w:r>
      <w:r w:rsidR="00492DBE" w:rsidRPr="00376006">
        <w:rPr>
          <w:rFonts w:ascii="Arial" w:eastAsia="Calibri" w:hAnsi="Arial" w:cs="Arial"/>
          <w:b/>
          <w:bCs/>
          <w:sz w:val="22"/>
          <w:szCs w:val="22"/>
        </w:rPr>
        <w:t xml:space="preserve">roj </w:t>
      </w:r>
      <w:r w:rsidR="00686385" w:rsidRPr="00376006">
        <w:rPr>
          <w:rFonts w:ascii="Arial" w:eastAsia="Calibri" w:hAnsi="Arial" w:cs="Arial"/>
          <w:b/>
          <w:bCs/>
          <w:sz w:val="22"/>
          <w:szCs w:val="22"/>
        </w:rPr>
        <w:t xml:space="preserve">Kumar </w:t>
      </w:r>
      <w:r w:rsidR="00492DBE" w:rsidRPr="00376006">
        <w:rPr>
          <w:rFonts w:ascii="Arial" w:eastAsia="Calibri" w:hAnsi="Arial" w:cs="Arial"/>
          <w:b/>
          <w:bCs/>
          <w:sz w:val="22"/>
          <w:szCs w:val="22"/>
        </w:rPr>
        <w:t>Verma</w:t>
      </w:r>
    </w:p>
    <w:p w14:paraId="6D86C353" w14:textId="7E40F196" w:rsidR="00AD4BF1" w:rsidRPr="00376006" w:rsidRDefault="00C726C7" w:rsidP="00AD4BF1">
      <w:pPr>
        <w:ind w:right="-288"/>
        <w:jc w:val="center"/>
        <w:rPr>
          <w:rFonts w:ascii="Arial" w:eastAsia="Cambria" w:hAnsi="Arial" w:cs="Arial"/>
          <w:b/>
          <w:sz w:val="22"/>
          <w:szCs w:val="22"/>
        </w:rPr>
      </w:pPr>
      <w:r w:rsidRPr="00376006">
        <w:rPr>
          <w:rFonts w:ascii="Arial" w:eastAsia="Cambria" w:hAnsi="Arial" w:cs="Arial"/>
          <w:b/>
          <w:sz w:val="22"/>
          <w:szCs w:val="22"/>
        </w:rPr>
        <w:t>512-897-3229</w:t>
      </w:r>
    </w:p>
    <w:bookmarkStart w:id="1" w:name="_Hlk158890126"/>
    <w:bookmarkEnd w:id="0"/>
    <w:p w14:paraId="3BDB5050" w14:textId="1BE33A9B" w:rsidR="00560768" w:rsidRPr="00376006" w:rsidRDefault="00193126" w:rsidP="00AD4BF1">
      <w:pPr>
        <w:tabs>
          <w:tab w:val="left" w:pos="3150"/>
        </w:tabs>
        <w:ind w:right="-288"/>
        <w:jc w:val="center"/>
        <w:rPr>
          <w:rFonts w:ascii="Arial" w:hAnsi="Arial" w:cs="Arial"/>
          <w:b/>
          <w:sz w:val="22"/>
          <w:szCs w:val="22"/>
        </w:rPr>
      </w:pPr>
      <w:r w:rsidRPr="00376006">
        <w:rPr>
          <w:rFonts w:ascii="Arial" w:hAnsi="Arial" w:cs="Arial"/>
          <w:b/>
          <w:sz w:val="22"/>
          <w:szCs w:val="22"/>
        </w:rPr>
        <w:fldChar w:fldCharType="begin"/>
      </w:r>
      <w:r w:rsidRPr="00376006">
        <w:rPr>
          <w:rFonts w:ascii="Arial" w:hAnsi="Arial" w:cs="Arial"/>
          <w:b/>
          <w:sz w:val="22"/>
          <w:szCs w:val="22"/>
        </w:rPr>
        <w:instrText xml:space="preserve"> HYPERLINK "mailto:sarojvermaofficial1@gmail.com" </w:instrText>
      </w:r>
      <w:r w:rsidRPr="00376006">
        <w:rPr>
          <w:rFonts w:ascii="Arial" w:hAnsi="Arial" w:cs="Arial"/>
          <w:b/>
          <w:sz w:val="22"/>
          <w:szCs w:val="22"/>
        </w:rPr>
      </w:r>
      <w:r w:rsidRPr="00376006">
        <w:rPr>
          <w:rFonts w:ascii="Arial" w:hAnsi="Arial" w:cs="Arial"/>
          <w:b/>
          <w:sz w:val="22"/>
          <w:szCs w:val="22"/>
        </w:rPr>
        <w:fldChar w:fldCharType="separate"/>
      </w:r>
      <w:r w:rsidR="00FE3633" w:rsidRPr="00376006">
        <w:rPr>
          <w:rFonts w:ascii="Arial" w:eastAsia="Calibri" w:hAnsi="Arial" w:cs="Arial"/>
          <w:b/>
          <w:sz w:val="22"/>
          <w:szCs w:val="22"/>
        </w:rPr>
        <w:t>sarojvermaofficial1@gmail.com</w:t>
      </w:r>
      <w:r w:rsidRPr="00376006">
        <w:rPr>
          <w:rFonts w:ascii="Arial" w:eastAsia="Calibri" w:hAnsi="Arial" w:cs="Arial"/>
          <w:b/>
          <w:sz w:val="22"/>
          <w:szCs w:val="22"/>
        </w:rPr>
        <w:fldChar w:fldCharType="end"/>
      </w:r>
    </w:p>
    <w:p w14:paraId="10ADA21E" w14:textId="369C0E74" w:rsidR="0056048B" w:rsidRPr="00376006" w:rsidRDefault="0056048B" w:rsidP="00AD4BF1">
      <w:pPr>
        <w:tabs>
          <w:tab w:val="left" w:pos="3150"/>
        </w:tabs>
        <w:ind w:right="-288"/>
        <w:jc w:val="center"/>
        <w:rPr>
          <w:rFonts w:ascii="Arial" w:eastAsia="Calibri" w:hAnsi="Arial" w:cs="Arial"/>
          <w:b/>
          <w:bCs/>
          <w:sz w:val="22"/>
          <w:szCs w:val="22"/>
        </w:rPr>
      </w:pPr>
      <w:bookmarkStart w:id="2" w:name="_Hlk158890096"/>
      <w:bookmarkEnd w:id="1"/>
      <w:r w:rsidRPr="00376006">
        <w:rPr>
          <w:rFonts w:ascii="Arial" w:eastAsia="Calibri" w:hAnsi="Arial" w:cs="Arial"/>
          <w:b/>
          <w:bCs/>
          <w:sz w:val="22"/>
          <w:szCs w:val="22"/>
        </w:rPr>
        <w:t>https://www.linkedin.com/in/saroj-verma-6417131b2/</w:t>
      </w:r>
    </w:p>
    <w:bookmarkEnd w:id="2"/>
    <w:p w14:paraId="50256DD7" w14:textId="35F5D1CB" w:rsidR="00E76197" w:rsidRPr="00376006" w:rsidRDefault="00AE0761" w:rsidP="00AD4BF1">
      <w:pPr>
        <w:tabs>
          <w:tab w:val="left" w:pos="3235"/>
        </w:tabs>
        <w:ind w:right="-288"/>
        <w:jc w:val="both"/>
        <w:rPr>
          <w:rFonts w:ascii="Arial" w:eastAsia="Cambria" w:hAnsi="Arial" w:cs="Arial"/>
          <w:b/>
          <w:sz w:val="22"/>
          <w:szCs w:val="22"/>
        </w:rPr>
      </w:pPr>
      <w:r w:rsidRPr="00376006">
        <w:rPr>
          <w:rFonts w:ascii="Arial" w:eastAsia="Cambria" w:hAnsi="Arial" w:cs="Arial"/>
          <w:b/>
          <w:sz w:val="22"/>
          <w:szCs w:val="22"/>
        </w:rPr>
        <w:tab/>
      </w:r>
    </w:p>
    <w:p w14:paraId="769F251D" w14:textId="412162DD" w:rsidR="00F44D25" w:rsidRPr="00376006" w:rsidRDefault="00F44D25" w:rsidP="00AD4BF1">
      <w:pPr>
        <w:ind w:right="-288"/>
        <w:jc w:val="both"/>
        <w:rPr>
          <w:rFonts w:ascii="Arial" w:eastAsia="Cambria" w:hAnsi="Arial" w:cs="Arial"/>
          <w:b/>
          <w:sz w:val="22"/>
          <w:szCs w:val="22"/>
        </w:rPr>
      </w:pPr>
      <w:r w:rsidRPr="00376006">
        <w:rPr>
          <w:rFonts w:ascii="Arial" w:eastAsia="Cambria" w:hAnsi="Arial" w:cs="Arial"/>
          <w:b/>
          <w:sz w:val="22"/>
          <w:szCs w:val="22"/>
        </w:rPr>
        <w:t>P</w:t>
      </w:r>
      <w:r w:rsidR="00083E05" w:rsidRPr="00376006">
        <w:rPr>
          <w:rFonts w:ascii="Arial" w:eastAsia="Cambria" w:hAnsi="Arial" w:cs="Arial"/>
          <w:b/>
          <w:sz w:val="22"/>
          <w:szCs w:val="22"/>
        </w:rPr>
        <w:t>roduct Manager</w:t>
      </w:r>
    </w:p>
    <w:p w14:paraId="3E8BA02F" w14:textId="679DB174" w:rsidR="00E76197" w:rsidRPr="00376006" w:rsidRDefault="00D53411" w:rsidP="00AD4BF1">
      <w:pPr>
        <w:shd w:val="clear" w:color="auto" w:fill="FFFFFF"/>
        <w:jc w:val="both"/>
        <w:outlineLvl w:val="1"/>
        <w:rPr>
          <w:rFonts w:ascii="Arial" w:hAnsi="Arial" w:cs="Arial"/>
          <w:color w:val="000000"/>
          <w:sz w:val="22"/>
          <w:szCs w:val="22"/>
        </w:rPr>
      </w:pPr>
      <w:r w:rsidRPr="00376006">
        <w:rPr>
          <w:rFonts w:ascii="Arial" w:hAnsi="Arial" w:cs="Arial"/>
          <w:color w:val="000000"/>
          <w:sz w:val="22"/>
          <w:szCs w:val="22"/>
        </w:rPr>
        <w:t>Product Manager with 11+ years of experience spanning software development, production support, and cross-functional product leadership. Proven track record in delivering scalable, customer-focused solutions by aligning technology with business goals. Adept at managing the full SDLC, driving Agile/Scrum delivery, and translating user needs into actionable roadmaps and MVPs. Skilled in backlog prioritization, stakeholder collaboration, and iterative product improvement. Hands-on expertise in incident management, system monitoring (Splunk, Dynatrace), REST API integration, database optimization, and cloud infrastructure (AWS). Strong ability to bridge technical and business teams to drive impactful outcomes.</w:t>
      </w:r>
    </w:p>
    <w:p w14:paraId="5EDB773C" w14:textId="77777777" w:rsidR="000A78FC" w:rsidRPr="00376006" w:rsidRDefault="000A78FC" w:rsidP="000A78FC">
      <w:pPr>
        <w:shd w:val="clear" w:color="auto" w:fill="FFFFFF"/>
        <w:jc w:val="both"/>
        <w:outlineLvl w:val="1"/>
        <w:rPr>
          <w:rFonts w:ascii="Arial" w:hAnsi="Arial" w:cs="Arial"/>
          <w:b/>
          <w:sz w:val="22"/>
          <w:szCs w:val="22"/>
        </w:rPr>
      </w:pPr>
      <w:r w:rsidRPr="00376006">
        <w:rPr>
          <w:rFonts w:ascii="Arial" w:hAnsi="Arial" w:cs="Arial"/>
          <w:b/>
          <w:sz w:val="22"/>
          <w:szCs w:val="22"/>
        </w:rPr>
        <w:br/>
        <w:t>Product Strategy &amp; Technical Strengths:</w:t>
      </w:r>
    </w:p>
    <w:p w14:paraId="0CDD26FD" w14:textId="7D1B7166" w:rsidR="00A337FA" w:rsidRPr="00376006" w:rsidRDefault="000A78FC" w:rsidP="000A78FC">
      <w:pPr>
        <w:shd w:val="clear" w:color="auto" w:fill="FFFFFF"/>
        <w:jc w:val="both"/>
        <w:outlineLvl w:val="1"/>
        <w:rPr>
          <w:rFonts w:ascii="Arial" w:hAnsi="Arial" w:cs="Arial"/>
          <w:bCs/>
          <w:sz w:val="22"/>
          <w:szCs w:val="22"/>
        </w:rPr>
      </w:pPr>
      <w:r w:rsidRPr="00376006">
        <w:rPr>
          <w:rFonts w:ascii="Arial" w:hAnsi="Arial" w:cs="Arial"/>
          <w:bCs/>
          <w:sz w:val="22"/>
          <w:szCs w:val="22"/>
        </w:rPr>
        <w:t>Product Lifecycle Ownership · Roadmapping · MVP Definition · GTM Strategy · Agile/Scrum · UX Optimization · REST/SOAP APIs · CI/CD (Jenkins, Hudson) · SQL (Oracle, Snowflake, PL/SQL) · Microservices · MuleSoft · Observability (Splunk, Dynatrace) · RCA &amp; Incident Management · A/B Testing · Data-Driven Decisions · Cross-Functional Leadership · Performance Tuning · Automation</w:t>
      </w:r>
      <w:r w:rsidR="00B36CA1">
        <w:rPr>
          <w:rFonts w:ascii="Arial" w:hAnsi="Arial" w:cs="Arial"/>
          <w:bCs/>
          <w:sz w:val="22"/>
          <w:szCs w:val="22"/>
        </w:rPr>
        <w:t>, GenAI, AI Workbench</w:t>
      </w:r>
    </w:p>
    <w:p w14:paraId="1D01713B" w14:textId="0D49A680" w:rsidR="00D84A65" w:rsidRPr="00376006" w:rsidRDefault="00D84A65" w:rsidP="00AD4BF1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</w:rPr>
      </w:pPr>
    </w:p>
    <w:p w14:paraId="5B61B25C" w14:textId="38514418" w:rsidR="00F4756F" w:rsidRPr="00376006" w:rsidRDefault="00F4756F" w:rsidP="00AD4BF1">
      <w:pPr>
        <w:ind w:right="-54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76006">
        <w:rPr>
          <w:rFonts w:ascii="Arial" w:hAnsi="Arial" w:cs="Arial"/>
          <w:b/>
          <w:sz w:val="22"/>
          <w:szCs w:val="22"/>
          <w:u w:val="single"/>
        </w:rPr>
        <w:t>Professional Experience:</w:t>
      </w:r>
    </w:p>
    <w:p w14:paraId="0C513F0A" w14:textId="77777777" w:rsidR="00963D17" w:rsidRPr="00376006" w:rsidRDefault="00963D17" w:rsidP="00CA6190">
      <w:pPr>
        <w:rPr>
          <w:rFonts w:ascii="Arial" w:hAnsi="Arial" w:cs="Arial"/>
          <w:sz w:val="22"/>
          <w:szCs w:val="22"/>
        </w:rPr>
      </w:pPr>
    </w:p>
    <w:p w14:paraId="52B561E8" w14:textId="77777777" w:rsidR="00963D17" w:rsidRPr="00376006" w:rsidRDefault="00963D17" w:rsidP="00CA6190">
      <w:pPr>
        <w:rPr>
          <w:rFonts w:ascii="Arial" w:hAnsi="Arial" w:cs="Arial"/>
          <w:b/>
          <w:bCs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Intuit Inc.</w:t>
      </w:r>
    </w:p>
    <w:p w14:paraId="436DD63B" w14:textId="77777777" w:rsidR="00963D17" w:rsidRPr="00376006" w:rsidRDefault="00963D17" w:rsidP="00CA6190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Product Manager (Senior IT Business Analyst) – QuickBooks Payroll, TurboTax, Credit Karma</w:t>
      </w:r>
    </w:p>
    <w:p w14:paraId="59BC41A8" w14:textId="201EEAD0" w:rsidR="00963D17" w:rsidRPr="00376006" w:rsidRDefault="00963D17" w:rsidP="00CA6190">
      <w:pPr>
        <w:rPr>
          <w:rFonts w:ascii="Arial" w:hAnsi="Arial" w:cs="Arial"/>
          <w:b/>
          <w:bCs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 xml:space="preserve">Apr 2024 – </w:t>
      </w:r>
      <w:r w:rsidR="00DD30E1">
        <w:rPr>
          <w:rFonts w:ascii="Arial" w:hAnsi="Arial" w:cs="Arial"/>
          <w:b/>
          <w:bCs/>
          <w:sz w:val="22"/>
          <w:szCs w:val="22"/>
        </w:rPr>
        <w:t>Aug 2025</w:t>
      </w:r>
      <w:r w:rsidRPr="00376006">
        <w:rPr>
          <w:rFonts w:ascii="Arial" w:hAnsi="Arial" w:cs="Arial"/>
          <w:b/>
          <w:bCs/>
          <w:sz w:val="22"/>
          <w:szCs w:val="22"/>
        </w:rPr>
        <w:t xml:space="preserve"> · Austin, TX · Team Size: 25+I</w:t>
      </w:r>
    </w:p>
    <w:p w14:paraId="23EC1D74" w14:textId="262FAB84" w:rsidR="00963D17" w:rsidRPr="00376006" w:rsidRDefault="00963D17" w:rsidP="00CA6190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Intuit is a global fintech company with $15.9B in revenue and 19,000+ employees.</w:t>
      </w:r>
    </w:p>
    <w:p w14:paraId="3432B52C" w14:textId="77777777" w:rsidR="00963D17" w:rsidRPr="00376006" w:rsidRDefault="00963D17" w:rsidP="00CA6190">
      <w:pPr>
        <w:rPr>
          <w:rFonts w:ascii="Arial" w:hAnsi="Arial" w:cs="Arial"/>
          <w:sz w:val="22"/>
          <w:szCs w:val="22"/>
        </w:rPr>
      </w:pPr>
    </w:p>
    <w:p w14:paraId="71F2B221" w14:textId="77777777" w:rsidR="00963D17" w:rsidRPr="00376006" w:rsidRDefault="00963D17" w:rsidP="00CA6190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Scope:</w:t>
      </w:r>
      <w:r w:rsidRPr="00376006">
        <w:rPr>
          <w:rFonts w:ascii="Arial" w:hAnsi="Arial" w:cs="Arial"/>
          <w:sz w:val="22"/>
          <w:szCs w:val="22"/>
        </w:rPr>
        <w:t xml:space="preserve"> Full P&amp;L ownership for high-impact features across Intuit’s flagship brands, influencing 30M+ users and impacting $2B+ in revenue. Partnered cross-functionally with product, engineering, legal, and marketing teams to drive adoption, retention, and accessibility across global platforms.</w:t>
      </w:r>
    </w:p>
    <w:p w14:paraId="475A3E05" w14:textId="77777777" w:rsidR="00963D17" w:rsidRPr="00376006" w:rsidRDefault="00963D17" w:rsidP="00CA6190">
      <w:pPr>
        <w:rPr>
          <w:rFonts w:ascii="Arial" w:hAnsi="Arial" w:cs="Arial"/>
          <w:sz w:val="22"/>
          <w:szCs w:val="22"/>
        </w:rPr>
      </w:pPr>
    </w:p>
    <w:p w14:paraId="3708C349" w14:textId="77777777" w:rsidR="00963D17" w:rsidRPr="00376006" w:rsidRDefault="00963D17" w:rsidP="00CA6190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Role Overview:</w:t>
      </w:r>
      <w:r w:rsidRPr="00376006">
        <w:rPr>
          <w:rFonts w:ascii="Arial" w:hAnsi="Arial" w:cs="Arial"/>
          <w:sz w:val="22"/>
          <w:szCs w:val="22"/>
        </w:rPr>
        <w:t xml:space="preserve"> Promoted to lead strategic product initiatives delivering measurable business outcomes, including a 35% CTR lift on ML-powered credit recommendations and a 40% reduction in payroll manual steps. Owned end-to-end lifecycle from roadmap and MVP to release, GTM, and post-launch KPIs. Presented business cases for resource allocation and earned buy-in for additional budget funding to scale initiatives globally.</w:t>
      </w:r>
    </w:p>
    <w:p w14:paraId="595699C2" w14:textId="09FBEFE6" w:rsidR="00963D17" w:rsidRPr="00376006" w:rsidRDefault="00963D17" w:rsidP="00CA6190">
      <w:pPr>
        <w:rPr>
          <w:rFonts w:ascii="Arial" w:hAnsi="Arial" w:cs="Arial"/>
          <w:sz w:val="22"/>
          <w:szCs w:val="22"/>
        </w:rPr>
      </w:pPr>
    </w:p>
    <w:p w14:paraId="6D20D42A" w14:textId="6127193E" w:rsidR="00963D17" w:rsidRPr="00376006" w:rsidRDefault="00963D17" w:rsidP="00CA6190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Budget Involvement:</w:t>
      </w:r>
      <w:r w:rsidRPr="00376006">
        <w:rPr>
          <w:rFonts w:ascii="Arial" w:hAnsi="Arial" w:cs="Arial"/>
          <w:sz w:val="22"/>
          <w:szCs w:val="22"/>
        </w:rPr>
        <w:t xml:space="preserve"> Successfully managed project budgets up to $3M across QuickBooks Payroll and Credit Karma initiatives, consistently delivering under budget by 8–12% across development cycles. Built business cases to secure incremental funding for personalization and automation features, directly contributing to improved adoption and double-digit revenue growth.</w:t>
      </w:r>
    </w:p>
    <w:p w14:paraId="243B9A6A" w14:textId="77777777" w:rsidR="00963D17" w:rsidRPr="00376006" w:rsidRDefault="00963D17" w:rsidP="00CA6190">
      <w:pPr>
        <w:rPr>
          <w:rFonts w:ascii="Arial" w:hAnsi="Arial" w:cs="Arial"/>
          <w:sz w:val="22"/>
          <w:szCs w:val="22"/>
        </w:rPr>
      </w:pPr>
    </w:p>
    <w:p w14:paraId="63DE0703" w14:textId="55AC13BD" w:rsidR="00963D17" w:rsidRPr="00376006" w:rsidRDefault="00963D17" w:rsidP="00963D17">
      <w:pPr>
        <w:rPr>
          <w:rFonts w:ascii="Arial" w:hAnsi="Arial" w:cs="Arial"/>
          <w:b/>
          <w:bCs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QuickBooks Online Payroll (Accounting Software)</w:t>
      </w:r>
    </w:p>
    <w:p w14:paraId="776C6461" w14:textId="66C44230" w:rsidR="00963D17" w:rsidRPr="00376006" w:rsidRDefault="00963D17" w:rsidP="00CA6190">
      <w:pPr>
        <w:pStyle w:val="ListParagraph"/>
        <w:numPr>
          <w:ilvl w:val="0"/>
          <w:numId w:val="83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Tapped to lead a failing payroll automation initiative, redesigned workflow and eliminated 40% of manual steps—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improving accuracy by 25%</w:t>
      </w:r>
      <w:r w:rsidRPr="00376006">
        <w:rPr>
          <w:rFonts w:ascii="Arial" w:hAnsi="Arial" w:cs="Arial"/>
          <w:sz w:val="22"/>
          <w:szCs w:val="22"/>
        </w:rPr>
        <w:t xml:space="preserve"> and reducing support tickets by 20%.</w:t>
      </w:r>
    </w:p>
    <w:p w14:paraId="6D01D0CC" w14:textId="0CF5D081" w:rsidR="00963D17" w:rsidRPr="00376006" w:rsidRDefault="00963D17" w:rsidP="00CA6190">
      <w:pPr>
        <w:pStyle w:val="ListParagraph"/>
        <w:numPr>
          <w:ilvl w:val="0"/>
          <w:numId w:val="83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Led cross-functional team delivery under regulatory deadlines, exceeding rollout metrics by 22%.</w:t>
      </w:r>
    </w:p>
    <w:p w14:paraId="0CC65DB6" w14:textId="12DAE248" w:rsidR="00963D17" w:rsidRPr="00376006" w:rsidRDefault="00963D17" w:rsidP="00CA6190">
      <w:pPr>
        <w:pStyle w:val="ListParagraph"/>
        <w:numPr>
          <w:ilvl w:val="0"/>
          <w:numId w:val="83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Spearheaded third-party HRIS integration (e.g., BambooHR), resulting in a 17% increase in feature adoption across mid-market employers.</w:t>
      </w:r>
    </w:p>
    <w:p w14:paraId="4301AA2B" w14:textId="03031C31" w:rsidR="00963D17" w:rsidRPr="00376006" w:rsidRDefault="00963D17" w:rsidP="00CA6190">
      <w:pPr>
        <w:pStyle w:val="ListParagraph"/>
        <w:numPr>
          <w:ilvl w:val="0"/>
          <w:numId w:val="83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Streamlined onboarding UX using usability testing, reducing task completion time by 30% and improving adoption rates.</w:t>
      </w:r>
    </w:p>
    <w:p w14:paraId="31EA19E6" w14:textId="77777777" w:rsidR="00963D17" w:rsidRPr="00376006" w:rsidRDefault="00963D17" w:rsidP="00CA6190">
      <w:pPr>
        <w:pStyle w:val="ListParagraph"/>
        <w:numPr>
          <w:ilvl w:val="0"/>
          <w:numId w:val="83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Owned full backlog refinement, QA, and stakeholder alignment—driving competitive market retention.</w:t>
      </w:r>
    </w:p>
    <w:p w14:paraId="7CF06411" w14:textId="77777777" w:rsidR="00963D17" w:rsidRPr="00376006" w:rsidRDefault="00963D17" w:rsidP="00CA6190">
      <w:pPr>
        <w:rPr>
          <w:rFonts w:ascii="Arial" w:hAnsi="Arial" w:cs="Arial"/>
          <w:sz w:val="22"/>
          <w:szCs w:val="22"/>
        </w:rPr>
      </w:pPr>
    </w:p>
    <w:p w14:paraId="2D3BE660" w14:textId="77777777" w:rsidR="00963D17" w:rsidRPr="00376006" w:rsidRDefault="00963D17" w:rsidP="00CA6190">
      <w:pPr>
        <w:rPr>
          <w:rFonts w:ascii="Arial" w:hAnsi="Arial" w:cs="Arial"/>
          <w:b/>
          <w:bCs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TurboTax (Tax Filing Software)</w:t>
      </w:r>
    </w:p>
    <w:p w14:paraId="6E01B0A3" w14:textId="77777777" w:rsidR="00963D17" w:rsidRPr="00376006" w:rsidRDefault="00963D17" w:rsidP="00CA6190">
      <w:pPr>
        <w:rPr>
          <w:rFonts w:ascii="Arial" w:hAnsi="Arial" w:cs="Arial"/>
          <w:sz w:val="22"/>
          <w:szCs w:val="22"/>
        </w:rPr>
      </w:pPr>
    </w:p>
    <w:p w14:paraId="71B6DFC1" w14:textId="313918E8" w:rsidR="00963D17" w:rsidRPr="00376006" w:rsidRDefault="00963D17" w:rsidP="00CA6190">
      <w:pPr>
        <w:pStyle w:val="ListParagraph"/>
        <w:numPr>
          <w:ilvl w:val="0"/>
          <w:numId w:val="84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Mapped full e-filing journey using NPS and analytics to identify friction, leading to UX redesigns that cut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abandonment by 18%.</w:t>
      </w:r>
    </w:p>
    <w:p w14:paraId="5CA27E9F" w14:textId="265C612C" w:rsidR="00963D17" w:rsidRPr="00376006" w:rsidRDefault="00963D17" w:rsidP="00CA6190">
      <w:pPr>
        <w:pStyle w:val="ListParagraph"/>
        <w:numPr>
          <w:ilvl w:val="0"/>
          <w:numId w:val="84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lastRenderedPageBreak/>
        <w:t xml:space="preserve">Launched a personalized credit card engine in partnership with Credit Karma; delivered MVP in 10 weeks,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surpassing KPIs by 32%.</w:t>
      </w:r>
    </w:p>
    <w:p w14:paraId="1D60D0E3" w14:textId="4D73FCF0" w:rsidR="00963D17" w:rsidRPr="00665306" w:rsidRDefault="00963D17" w:rsidP="00CA6190">
      <w:pPr>
        <w:pStyle w:val="ListParagraph"/>
        <w:numPr>
          <w:ilvl w:val="0"/>
          <w:numId w:val="84"/>
        </w:numPr>
        <w:rPr>
          <w:rFonts w:ascii="Arial" w:hAnsi="Arial" w:cs="Arial"/>
          <w:b/>
          <w:bCs/>
          <w:i/>
          <w:iCs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Optimized mobile UX with responsive design and simplified input flows, boosting mobile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conversion by 28%.</w:t>
      </w:r>
    </w:p>
    <w:p w14:paraId="263A5C66" w14:textId="77777777" w:rsidR="00963D17" w:rsidRPr="00376006" w:rsidRDefault="00963D17" w:rsidP="00CA6190">
      <w:pPr>
        <w:pStyle w:val="ListParagraph"/>
        <w:numPr>
          <w:ilvl w:val="0"/>
          <w:numId w:val="84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Led TurboTax’s accessibility revamp, delivering WCAG-compliant features and expanding access to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150K+</w:t>
      </w:r>
      <w:r w:rsidRPr="00376006">
        <w:rPr>
          <w:rFonts w:ascii="Arial" w:hAnsi="Arial" w:cs="Arial"/>
          <w:sz w:val="22"/>
          <w:szCs w:val="22"/>
        </w:rPr>
        <w:t xml:space="preserve"> screen reader users.</w:t>
      </w:r>
    </w:p>
    <w:p w14:paraId="27F776EB" w14:textId="77777777" w:rsidR="00963D17" w:rsidRPr="00376006" w:rsidRDefault="00963D17" w:rsidP="00963D17">
      <w:pPr>
        <w:rPr>
          <w:rFonts w:ascii="Arial" w:hAnsi="Arial" w:cs="Arial"/>
          <w:sz w:val="22"/>
          <w:szCs w:val="22"/>
        </w:rPr>
      </w:pPr>
    </w:p>
    <w:p w14:paraId="5B99E23F" w14:textId="77777777" w:rsidR="00963D17" w:rsidRPr="00376006" w:rsidRDefault="00963D17" w:rsidP="00CA6190">
      <w:pPr>
        <w:rPr>
          <w:rFonts w:ascii="Arial" w:hAnsi="Arial" w:cs="Arial"/>
          <w:b/>
          <w:bCs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Credit Karma (Credit Monitoring / Financial Wellness)</w:t>
      </w:r>
    </w:p>
    <w:p w14:paraId="398972AA" w14:textId="77777777" w:rsidR="00963D17" w:rsidRPr="00376006" w:rsidRDefault="00963D17" w:rsidP="00CA6190">
      <w:pPr>
        <w:rPr>
          <w:rFonts w:ascii="Arial" w:hAnsi="Arial" w:cs="Arial"/>
          <w:sz w:val="22"/>
          <w:szCs w:val="22"/>
        </w:rPr>
      </w:pPr>
    </w:p>
    <w:p w14:paraId="5A00E493" w14:textId="217373E4" w:rsidR="00963D17" w:rsidRPr="00376006" w:rsidRDefault="00963D17" w:rsidP="00CA6190">
      <w:pPr>
        <w:pStyle w:val="ListParagraph"/>
        <w:numPr>
          <w:ilvl w:val="0"/>
          <w:numId w:val="85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Owned ML-powered credit card recommendation engine,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boosting CTR by 35%</w:t>
      </w:r>
      <w:r w:rsidRPr="00376006">
        <w:rPr>
          <w:rFonts w:ascii="Arial" w:hAnsi="Arial" w:cs="Arial"/>
          <w:sz w:val="22"/>
          <w:szCs w:val="22"/>
        </w:rPr>
        <w:t xml:space="preserve"> and approval rates by </w:t>
      </w:r>
      <w:r w:rsidRPr="00665306">
        <w:rPr>
          <w:rFonts w:ascii="Arial" w:hAnsi="Arial" w:cs="Arial"/>
          <w:b/>
          <w:bCs/>
          <w:sz w:val="22"/>
          <w:szCs w:val="22"/>
        </w:rPr>
        <w:t>22%</w:t>
      </w:r>
      <w:r w:rsidRPr="00376006">
        <w:rPr>
          <w:rFonts w:ascii="Arial" w:hAnsi="Arial" w:cs="Arial"/>
          <w:sz w:val="22"/>
          <w:szCs w:val="22"/>
        </w:rPr>
        <w:t>.</w:t>
      </w:r>
    </w:p>
    <w:p w14:paraId="1622DB2F" w14:textId="428AFA07" w:rsidR="00963D17" w:rsidRPr="00376006" w:rsidRDefault="00963D17" w:rsidP="00CA6190">
      <w:pPr>
        <w:pStyle w:val="ListParagraph"/>
        <w:numPr>
          <w:ilvl w:val="0"/>
          <w:numId w:val="85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Delivered MVP platform in 13 weeks by aligning engineering, legal, and marketing on execution roadmap.</w:t>
      </w:r>
    </w:p>
    <w:p w14:paraId="65CD7B02" w14:textId="01A55746" w:rsidR="00963D17" w:rsidRPr="00376006" w:rsidRDefault="00963D17" w:rsidP="00CA6190">
      <w:pPr>
        <w:pStyle w:val="ListParagraph"/>
        <w:numPr>
          <w:ilvl w:val="0"/>
          <w:numId w:val="85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Rolled out real-time credit suggestions based on user behavior, increasing session time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by 2.4 minutes</w:t>
      </w:r>
      <w:r w:rsidRPr="00376006">
        <w:rPr>
          <w:rFonts w:ascii="Arial" w:hAnsi="Arial" w:cs="Arial"/>
          <w:sz w:val="22"/>
          <w:szCs w:val="22"/>
        </w:rPr>
        <w:t>.</w:t>
      </w:r>
    </w:p>
    <w:p w14:paraId="4BE55400" w14:textId="7D09F1E7" w:rsidR="00963D17" w:rsidRPr="00376006" w:rsidRDefault="00963D17" w:rsidP="00CA6190">
      <w:pPr>
        <w:pStyle w:val="ListParagraph"/>
        <w:numPr>
          <w:ilvl w:val="0"/>
          <w:numId w:val="85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Scaled targeting logic to optimize offer relevance—contributing to double-digit revenue growth in the lending marketplace.</w:t>
      </w:r>
    </w:p>
    <w:p w14:paraId="5C4E5B75" w14:textId="77777777" w:rsidR="00CA6190" w:rsidRPr="00376006" w:rsidRDefault="00CA6190" w:rsidP="00CA6190">
      <w:pPr>
        <w:rPr>
          <w:rFonts w:ascii="Arial" w:hAnsi="Arial" w:cs="Arial"/>
          <w:sz w:val="22"/>
          <w:szCs w:val="22"/>
        </w:rPr>
      </w:pPr>
    </w:p>
    <w:p w14:paraId="37D45B4B" w14:textId="77777777" w:rsidR="00963D17" w:rsidRPr="00376006" w:rsidRDefault="00963D17" w:rsidP="00963D17">
      <w:pPr>
        <w:ind w:right="-540"/>
        <w:jc w:val="both"/>
        <w:rPr>
          <w:rFonts w:ascii="Arial" w:hAnsi="Arial" w:cs="Arial"/>
          <w:bCs/>
          <w:sz w:val="22"/>
          <w:szCs w:val="22"/>
        </w:rPr>
      </w:pPr>
      <w:r w:rsidRPr="00376006">
        <w:rPr>
          <w:rFonts w:ascii="Arial" w:hAnsi="Arial" w:cs="Arial"/>
          <w:b/>
          <w:sz w:val="22"/>
          <w:szCs w:val="22"/>
        </w:rPr>
        <w:t>Global Impact:</w:t>
      </w:r>
      <w:r w:rsidRPr="00376006">
        <w:rPr>
          <w:rFonts w:ascii="Arial" w:hAnsi="Arial" w:cs="Arial"/>
          <w:bCs/>
          <w:sz w:val="22"/>
          <w:szCs w:val="22"/>
        </w:rPr>
        <w:t xml:space="preserve"> Several features and platform rollouts extended </w:t>
      </w:r>
      <w:r w:rsidRPr="00376006">
        <w:rPr>
          <w:rFonts w:ascii="Arial" w:hAnsi="Arial" w:cs="Arial"/>
          <w:b/>
          <w:sz w:val="22"/>
          <w:szCs w:val="22"/>
        </w:rPr>
        <w:t>across North America and global user base</w:t>
      </w:r>
      <w:r w:rsidRPr="00376006">
        <w:rPr>
          <w:rFonts w:ascii="Arial" w:hAnsi="Arial" w:cs="Arial"/>
          <w:bCs/>
          <w:sz w:val="22"/>
          <w:szCs w:val="22"/>
        </w:rPr>
        <w:t>, influencing both consumer and partner-facing products at scale.</w:t>
      </w:r>
    </w:p>
    <w:p w14:paraId="097F9BAF" w14:textId="77777777" w:rsidR="00EB4125" w:rsidRPr="00376006" w:rsidRDefault="00EB4125" w:rsidP="00EB4125">
      <w:pPr>
        <w:ind w:right="-540"/>
        <w:jc w:val="both"/>
        <w:rPr>
          <w:rFonts w:ascii="Arial" w:eastAsia="Bookman Old Style" w:hAnsi="Arial" w:cs="Arial"/>
          <w:b/>
          <w:bCs/>
          <w:color w:val="000000"/>
          <w:sz w:val="22"/>
          <w:szCs w:val="22"/>
        </w:rPr>
      </w:pPr>
    </w:p>
    <w:p w14:paraId="70E63EDF" w14:textId="77777777" w:rsidR="00A14214" w:rsidRPr="00376006" w:rsidRDefault="00A14214" w:rsidP="00A14214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Mastercard Inc.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Production Support Lead / BizOps Manager – Global Payments Platform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b/>
          <w:bCs/>
          <w:sz w:val="22"/>
          <w:szCs w:val="22"/>
        </w:rPr>
        <w:t>Oct 2022 – Mar 2024 · O’Fallon, MO · Team Size: 10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Mastercard is a global payments technology company with $25.1B in revenue and 33,000+ employees.</w:t>
      </w:r>
    </w:p>
    <w:p w14:paraId="4C06DA6F" w14:textId="77777777" w:rsidR="00A14214" w:rsidRPr="00376006" w:rsidRDefault="00A14214" w:rsidP="00A14214">
      <w:pPr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Led 24/7 production support for global payments, ensuring 99.99% uptime and reducing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MTTR by 30%</w:t>
      </w:r>
      <w:r w:rsidRPr="00376006">
        <w:rPr>
          <w:rFonts w:ascii="Arial" w:hAnsi="Arial" w:cs="Arial"/>
          <w:sz w:val="22"/>
          <w:szCs w:val="22"/>
        </w:rPr>
        <w:t xml:space="preserve"> via automated alerting and RCA playbooks.</w:t>
      </w:r>
    </w:p>
    <w:p w14:paraId="3DF6C40B" w14:textId="77777777" w:rsidR="00A14214" w:rsidRPr="00376006" w:rsidRDefault="00A14214" w:rsidP="00A14214">
      <w:pPr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Drove 40% reduction</w:t>
      </w:r>
      <w:r w:rsidRPr="00376006">
        <w:rPr>
          <w:rFonts w:ascii="Arial" w:hAnsi="Arial" w:cs="Arial"/>
          <w:sz w:val="22"/>
          <w:szCs w:val="22"/>
        </w:rPr>
        <w:t xml:space="preserve"> in repeat incidents by embedding product-side fixes.</w:t>
      </w:r>
    </w:p>
    <w:p w14:paraId="3ECBAD2B" w14:textId="77777777" w:rsidR="00A14214" w:rsidRPr="00376006" w:rsidRDefault="00A14214" w:rsidP="00A14214">
      <w:pPr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Partnered with Product/Engineering to integrate operational KPIs into MVP planning.</w:t>
      </w:r>
    </w:p>
    <w:p w14:paraId="26BF15ED" w14:textId="77777777" w:rsidR="00A14214" w:rsidRPr="00376006" w:rsidRDefault="00A14214" w:rsidP="00A14214">
      <w:pPr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Managed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30+ releases</w:t>
      </w:r>
      <w:r w:rsidRPr="00376006">
        <w:rPr>
          <w:rFonts w:ascii="Arial" w:hAnsi="Arial" w:cs="Arial"/>
          <w:sz w:val="22"/>
          <w:szCs w:val="22"/>
        </w:rPr>
        <w:t xml:space="preserve"> with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&lt;1% rollback</w:t>
      </w:r>
      <w:r w:rsidRPr="00376006">
        <w:rPr>
          <w:rFonts w:ascii="Arial" w:hAnsi="Arial" w:cs="Arial"/>
          <w:sz w:val="22"/>
          <w:szCs w:val="22"/>
        </w:rPr>
        <w:t xml:space="preserve"> and authored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25+ SOPs</w:t>
      </w:r>
      <w:r w:rsidRPr="00376006">
        <w:rPr>
          <w:rFonts w:ascii="Arial" w:hAnsi="Arial" w:cs="Arial"/>
          <w:sz w:val="22"/>
          <w:szCs w:val="22"/>
        </w:rPr>
        <w:t xml:space="preserve"> to reduce onboarding time.</w:t>
      </w:r>
    </w:p>
    <w:p w14:paraId="0BB8EDA2" w14:textId="77777777" w:rsidR="00A14214" w:rsidRPr="00376006" w:rsidRDefault="00A14214" w:rsidP="00A14214">
      <w:pPr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Built dashboards in Splunk, Dynatrace, and Jira to drive decision-making.</w:t>
      </w:r>
    </w:p>
    <w:p w14:paraId="50810CBC" w14:textId="77777777" w:rsidR="00A14214" w:rsidRPr="00376006" w:rsidRDefault="00000000" w:rsidP="00A14214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pict w14:anchorId="7541A70E">
          <v:rect id="_x0000_i1025" style="width:0;height:1.5pt" o:hralign="center" o:hrstd="t" o:hr="t" fillcolor="#a0a0a0" stroked="f"/>
        </w:pict>
      </w:r>
    </w:p>
    <w:p w14:paraId="01D25A92" w14:textId="77777777" w:rsidR="00A14214" w:rsidRPr="00376006" w:rsidRDefault="00A14214" w:rsidP="00A14214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Ahold Delhaize USA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Sr. Production Support Engineer – Retail Technology Operations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b/>
          <w:bCs/>
          <w:sz w:val="22"/>
          <w:szCs w:val="22"/>
        </w:rPr>
        <w:t>Oct 2020 – Sep 2022 · Greenville, SC · Team Size: 8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Ahold Delhaize is a global retail and e-commerce company with €88.6B in revenue and 414,000+ employees.</w:t>
      </w:r>
    </w:p>
    <w:p w14:paraId="7DE95772" w14:textId="77777777" w:rsidR="00A14214" w:rsidRPr="00376006" w:rsidRDefault="00A14214" w:rsidP="00A14214">
      <w:pPr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Maintained 99.95% uptime across 5,000+ stores, leading P1/P2 triage and RCA with 40% reduction in recurrences.</w:t>
      </w:r>
    </w:p>
    <w:p w14:paraId="7BCCAA65" w14:textId="77777777" w:rsidR="00A14214" w:rsidRPr="00376006" w:rsidRDefault="00A14214" w:rsidP="00A14214">
      <w:pPr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Improved observability (Dynatrace, Splunk, Datadog) with 15% faster MTTD.</w:t>
      </w:r>
    </w:p>
    <w:p w14:paraId="75B1F0E1" w14:textId="77777777" w:rsidR="00A14214" w:rsidRPr="00376006" w:rsidRDefault="00A14214" w:rsidP="00A14214">
      <w:pPr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Automated batch processes via PL/SQL and improved sync stability across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15+ systems</w:t>
      </w:r>
      <w:r w:rsidRPr="00376006">
        <w:rPr>
          <w:rFonts w:ascii="Arial" w:hAnsi="Arial" w:cs="Arial"/>
          <w:sz w:val="22"/>
          <w:szCs w:val="22"/>
        </w:rPr>
        <w:t>.</w:t>
      </w:r>
    </w:p>
    <w:p w14:paraId="4672E23F" w14:textId="77777777" w:rsidR="00A14214" w:rsidRPr="00376006" w:rsidRDefault="00A14214" w:rsidP="00A14214">
      <w:pPr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Managed CI/CD (Jenkins, Chef) and deployed MuleSoft APIs to improve data freshness.</w:t>
      </w:r>
    </w:p>
    <w:p w14:paraId="405E6420" w14:textId="77777777" w:rsidR="00A14214" w:rsidRPr="00376006" w:rsidRDefault="00A14214" w:rsidP="00A14214">
      <w:pPr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Acted as on-call lead for production releases, ensuring continuity.</w:t>
      </w:r>
    </w:p>
    <w:p w14:paraId="00340648" w14:textId="77777777" w:rsidR="00A14214" w:rsidRPr="00376006" w:rsidRDefault="00000000" w:rsidP="00A14214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pict w14:anchorId="72B2BAD8">
          <v:rect id="_x0000_i1026" style="width:0;height:1.5pt" o:hralign="center" o:hrstd="t" o:hr="t" fillcolor="#a0a0a0" stroked="f"/>
        </w:pict>
      </w:r>
    </w:p>
    <w:p w14:paraId="66E1A5C9" w14:textId="77777777" w:rsidR="00A14214" w:rsidRPr="00376006" w:rsidRDefault="00A14214" w:rsidP="00A14214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Cardinal Health Inc.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Senior Software Developer – Medical Ordering &amp; Fulfillment Platform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b/>
          <w:bCs/>
          <w:sz w:val="22"/>
          <w:szCs w:val="22"/>
        </w:rPr>
        <w:t>Mar 2020 – Sep 2020 · Dublin, OH · Team Size: 12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Cardinal Health is a global healthcare services company with $165.5B in revenue and 46,000+ employees.</w:t>
      </w:r>
    </w:p>
    <w:p w14:paraId="79A2019C" w14:textId="77777777" w:rsidR="00A14214" w:rsidRPr="00376006" w:rsidRDefault="00A14214" w:rsidP="00A14214">
      <w:pPr>
        <w:numPr>
          <w:ilvl w:val="0"/>
          <w:numId w:val="76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Led API development for systems handling millions of transactions; improved SLA from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88% to 97%.</w:t>
      </w:r>
    </w:p>
    <w:p w14:paraId="5724B3FC" w14:textId="77777777" w:rsidR="00A14214" w:rsidRPr="00376006" w:rsidRDefault="00A14214" w:rsidP="00A14214">
      <w:pPr>
        <w:numPr>
          <w:ilvl w:val="0"/>
          <w:numId w:val="76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Reduced unauthorized errors by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32% and cut response times by 47%</w:t>
      </w:r>
      <w:r w:rsidRPr="00376006">
        <w:rPr>
          <w:rFonts w:ascii="Arial" w:hAnsi="Arial" w:cs="Arial"/>
          <w:sz w:val="22"/>
          <w:szCs w:val="22"/>
        </w:rPr>
        <w:t xml:space="preserve"> via Redis and SQL tuning.</w:t>
      </w:r>
    </w:p>
    <w:p w14:paraId="36199D32" w14:textId="77777777" w:rsidR="00A14214" w:rsidRPr="00376006" w:rsidRDefault="00A14214" w:rsidP="00A14214">
      <w:pPr>
        <w:numPr>
          <w:ilvl w:val="0"/>
          <w:numId w:val="76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Resolved billing incident saving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$500K</w:t>
      </w:r>
      <w:r w:rsidRPr="00376006">
        <w:rPr>
          <w:rFonts w:ascii="Arial" w:hAnsi="Arial" w:cs="Arial"/>
          <w:sz w:val="22"/>
          <w:szCs w:val="22"/>
        </w:rPr>
        <w:t xml:space="preserve"> through heap/thread dump analysis.</w:t>
      </w:r>
    </w:p>
    <w:p w14:paraId="0FB0480E" w14:textId="77777777" w:rsidR="00A14214" w:rsidRPr="00376006" w:rsidRDefault="00A14214" w:rsidP="00A14214">
      <w:pPr>
        <w:numPr>
          <w:ilvl w:val="0"/>
          <w:numId w:val="76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Deployed CI/CD pipelines (Jenkins, Maven) and built dashboards reducing manual reporting by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80%</w:t>
      </w:r>
      <w:r w:rsidRPr="00376006">
        <w:rPr>
          <w:rFonts w:ascii="Arial" w:hAnsi="Arial" w:cs="Arial"/>
          <w:sz w:val="22"/>
          <w:szCs w:val="22"/>
        </w:rPr>
        <w:t>.</w:t>
      </w:r>
    </w:p>
    <w:p w14:paraId="78C90019" w14:textId="77777777" w:rsidR="00A14214" w:rsidRPr="00376006" w:rsidRDefault="00000000" w:rsidP="00A14214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pict w14:anchorId="4DB6ECED">
          <v:rect id="_x0000_i1027" style="width:0;height:1.5pt" o:hralign="center" o:hrstd="t" o:hr="t" fillcolor="#a0a0a0" stroked="f"/>
        </w:pict>
      </w:r>
    </w:p>
    <w:p w14:paraId="5215B611" w14:textId="77777777" w:rsidR="00A14214" w:rsidRPr="00376006" w:rsidRDefault="00A14214" w:rsidP="00A14214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PNC Financial Services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Java Full Stack Engineer – Digital Banking Platform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b/>
          <w:bCs/>
          <w:sz w:val="22"/>
          <w:szCs w:val="22"/>
        </w:rPr>
        <w:t>May 2019 – Feb 2020 · Pittsburgh, PA · Team Size: 10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PNC is a top U.S. bank with $21.5B in revenue and 60,000+ employees.</w:t>
      </w:r>
    </w:p>
    <w:p w14:paraId="25F6951A" w14:textId="77777777" w:rsidR="00A14214" w:rsidRPr="00376006" w:rsidRDefault="00A14214" w:rsidP="00A14214">
      <w:pPr>
        <w:numPr>
          <w:ilvl w:val="0"/>
          <w:numId w:val="77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lastRenderedPageBreak/>
        <w:t>Built fund transfer APIs with Spring Boot, reducing latency by 40% and eliminating 100K+ daily timeout errors.</w:t>
      </w:r>
    </w:p>
    <w:p w14:paraId="7FC2C1A3" w14:textId="77777777" w:rsidR="00A14214" w:rsidRPr="00376006" w:rsidRDefault="00A14214" w:rsidP="00A14214">
      <w:pPr>
        <w:numPr>
          <w:ilvl w:val="0"/>
          <w:numId w:val="77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Supported cloud-native deployment (Kubernetes, Azure) with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99.98% uptime</w:t>
      </w:r>
      <w:r w:rsidRPr="00376006">
        <w:rPr>
          <w:rFonts w:ascii="Arial" w:hAnsi="Arial" w:cs="Arial"/>
          <w:sz w:val="22"/>
          <w:szCs w:val="22"/>
        </w:rPr>
        <w:t>.</w:t>
      </w:r>
    </w:p>
    <w:p w14:paraId="6D8B7715" w14:textId="77777777" w:rsidR="00A14214" w:rsidRPr="00376006" w:rsidRDefault="00A14214" w:rsidP="00A14214">
      <w:pPr>
        <w:numPr>
          <w:ilvl w:val="0"/>
          <w:numId w:val="77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Conducted RCA on production issues, reducing recovery time by 60%.</w:t>
      </w:r>
    </w:p>
    <w:p w14:paraId="1A645DFD" w14:textId="77777777" w:rsidR="00A14214" w:rsidRPr="00376006" w:rsidRDefault="00A14214" w:rsidP="00A14214">
      <w:pPr>
        <w:numPr>
          <w:ilvl w:val="0"/>
          <w:numId w:val="77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Tuned Oracle queries, dropping API response from 2.1s to 700ms.</w:t>
      </w:r>
    </w:p>
    <w:p w14:paraId="1776620B" w14:textId="77777777" w:rsidR="00A14214" w:rsidRPr="00376006" w:rsidRDefault="00A14214" w:rsidP="00A14214">
      <w:pPr>
        <w:numPr>
          <w:ilvl w:val="0"/>
          <w:numId w:val="77"/>
        </w:numPr>
        <w:rPr>
          <w:rFonts w:ascii="Arial" w:hAnsi="Arial" w:cs="Arial"/>
          <w:sz w:val="22"/>
          <w:szCs w:val="22"/>
        </w:rPr>
      </w:pP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Automated CI/CD</w:t>
      </w:r>
      <w:r w:rsidRPr="00376006">
        <w:rPr>
          <w:rFonts w:ascii="Arial" w:hAnsi="Arial" w:cs="Arial"/>
          <w:sz w:val="22"/>
          <w:szCs w:val="22"/>
        </w:rPr>
        <w:t xml:space="preserve"> and coordinated UAT-to-prod handoffs with QA/SMEs.</w:t>
      </w:r>
    </w:p>
    <w:p w14:paraId="339BFD23" w14:textId="77777777" w:rsidR="00A14214" w:rsidRPr="00376006" w:rsidRDefault="00000000" w:rsidP="00A14214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pict w14:anchorId="7DAC0EB2">
          <v:rect id="_x0000_i1028" style="width:0;height:1.5pt" o:hralign="center" o:hrstd="t" o:hr="t" fillcolor="#a0a0a0" stroked="f"/>
        </w:pict>
      </w:r>
    </w:p>
    <w:p w14:paraId="024B09F3" w14:textId="77777777" w:rsidR="00A14214" w:rsidRPr="00376006" w:rsidRDefault="00A14214" w:rsidP="00A14214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Wells Fargo Bank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Java Developer – Digital Lending Modernization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b/>
          <w:bCs/>
          <w:sz w:val="22"/>
          <w:szCs w:val="22"/>
        </w:rPr>
        <w:t>Jan 2019 – Apr 2019 · Des Moines, IA · Team Size: 6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Wells Fargo is a U.S. financial giant with $82.6B in revenue and 225,000+ employees.</w:t>
      </w:r>
    </w:p>
    <w:p w14:paraId="13C967C7" w14:textId="77777777" w:rsidR="00A14214" w:rsidRPr="00376006" w:rsidRDefault="00A14214" w:rsidP="00A14214">
      <w:pPr>
        <w:numPr>
          <w:ilvl w:val="0"/>
          <w:numId w:val="78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Modernized lending app into Spring Boot microservices, reducing deployment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downtime by 30%.</w:t>
      </w:r>
    </w:p>
    <w:p w14:paraId="309EEF20" w14:textId="77777777" w:rsidR="00A14214" w:rsidRPr="00376006" w:rsidRDefault="00A14214" w:rsidP="00A14214">
      <w:pPr>
        <w:numPr>
          <w:ilvl w:val="0"/>
          <w:numId w:val="78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 xml:space="preserve">Integrated secure APIs (SOAP, REST) for 8+ internal systems; </w:t>
      </w:r>
      <w:r w:rsidRPr="00665306">
        <w:rPr>
          <w:rFonts w:ascii="Arial" w:hAnsi="Arial" w:cs="Arial"/>
          <w:b/>
          <w:bCs/>
          <w:i/>
          <w:iCs/>
          <w:sz w:val="22"/>
          <w:szCs w:val="22"/>
        </w:rPr>
        <w:t>improved performance by 18%.</w:t>
      </w:r>
    </w:p>
    <w:p w14:paraId="5C486116" w14:textId="77777777" w:rsidR="00A14214" w:rsidRPr="00376006" w:rsidRDefault="00A14214" w:rsidP="00A14214">
      <w:pPr>
        <w:numPr>
          <w:ilvl w:val="0"/>
          <w:numId w:val="78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Enhanced front-end workflows using Angular and reduced query time by 40% in Oracle.</w:t>
      </w:r>
    </w:p>
    <w:p w14:paraId="5FC16740" w14:textId="77777777" w:rsidR="00A14214" w:rsidRPr="00376006" w:rsidRDefault="00A14214" w:rsidP="00A14214">
      <w:pPr>
        <w:numPr>
          <w:ilvl w:val="0"/>
          <w:numId w:val="78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Implemented logging and alerting via Spring AOP and Log4j.</w:t>
      </w:r>
    </w:p>
    <w:p w14:paraId="19A2EF6C" w14:textId="77777777" w:rsidR="00A14214" w:rsidRPr="00376006" w:rsidRDefault="00000000" w:rsidP="00A14214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pict w14:anchorId="4CBCB142">
          <v:rect id="_x0000_i1029" style="width:0;height:1.5pt" o:hralign="center" o:hrstd="t" o:hr="t" fillcolor="#a0a0a0" stroked="f"/>
        </w:pict>
      </w:r>
    </w:p>
    <w:p w14:paraId="1AC7CEAA" w14:textId="77777777" w:rsidR="00A14214" w:rsidRPr="00376006" w:rsidRDefault="00A14214" w:rsidP="00A14214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CSG International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Java/J2EE Developer – Retail &amp; Revenue Management Systems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b/>
          <w:bCs/>
          <w:sz w:val="22"/>
          <w:szCs w:val="22"/>
        </w:rPr>
        <w:t>Nov 2015 – Dec 2018 · Omaha, NE · Team Size: 7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CSG is a customer engagement and billing platform with $1.1B in revenue and 5,000+ employees.</w:t>
      </w:r>
    </w:p>
    <w:p w14:paraId="7E500DB8" w14:textId="77777777" w:rsidR="00A14214" w:rsidRPr="00376006" w:rsidRDefault="00A14214" w:rsidP="00A14214">
      <w:pPr>
        <w:numPr>
          <w:ilvl w:val="0"/>
          <w:numId w:val="79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Built Java-based POS/BOPIS systems with 99.95% uptime using Spring, Hibernate, and AngularJS.</w:t>
      </w:r>
    </w:p>
    <w:p w14:paraId="602B545D" w14:textId="77777777" w:rsidR="00A14214" w:rsidRPr="00376006" w:rsidRDefault="00A14214" w:rsidP="00A14214">
      <w:pPr>
        <w:numPr>
          <w:ilvl w:val="0"/>
          <w:numId w:val="79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Managed live support for global stores and deployed apps on AWS EC2/Linux.</w:t>
      </w:r>
    </w:p>
    <w:p w14:paraId="79504BD3" w14:textId="77777777" w:rsidR="00A14214" w:rsidRPr="00376006" w:rsidRDefault="00A14214" w:rsidP="00A14214">
      <w:pPr>
        <w:numPr>
          <w:ilvl w:val="0"/>
          <w:numId w:val="79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Secured APIs with Spring Security and ensured CI/CD readiness with JUnit and scripting.</w:t>
      </w:r>
    </w:p>
    <w:p w14:paraId="1879C7E7" w14:textId="77777777" w:rsidR="00A14214" w:rsidRPr="00376006" w:rsidRDefault="00000000" w:rsidP="00A14214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pict w14:anchorId="7DE90EB5">
          <v:rect id="_x0000_i1030" style="width:0;height:1.5pt" o:hralign="center" o:hrstd="t" o:hr="t" fillcolor="#a0a0a0" stroked="f"/>
        </w:pict>
      </w:r>
    </w:p>
    <w:p w14:paraId="12F6B247" w14:textId="77777777" w:rsidR="00A14214" w:rsidRPr="00376006" w:rsidRDefault="00A14214" w:rsidP="00A14214">
      <w:p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Lindsay Corporation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Software Developer – Internal Business Systems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b/>
          <w:bCs/>
          <w:sz w:val="22"/>
          <w:szCs w:val="22"/>
        </w:rPr>
        <w:t>Dec 2013 – Sep 2015 · Omaha, NE · Team Size: 6</w:t>
      </w:r>
      <w:r w:rsidRPr="00376006">
        <w:rPr>
          <w:rFonts w:ascii="Arial" w:hAnsi="Arial" w:cs="Arial"/>
          <w:sz w:val="22"/>
          <w:szCs w:val="22"/>
        </w:rPr>
        <w:br/>
      </w:r>
      <w:r w:rsidRPr="00376006">
        <w:rPr>
          <w:rFonts w:ascii="Arial" w:hAnsi="Arial" w:cs="Arial"/>
          <w:i/>
          <w:iCs/>
          <w:sz w:val="22"/>
          <w:szCs w:val="22"/>
        </w:rPr>
        <w:t>Lindsay is a global irrigation and infrastructure provider with $715M in revenue.</w:t>
      </w:r>
    </w:p>
    <w:p w14:paraId="1D21FA9A" w14:textId="77777777" w:rsidR="00A14214" w:rsidRPr="00376006" w:rsidRDefault="00A14214" w:rsidP="00A14214">
      <w:pPr>
        <w:numPr>
          <w:ilvl w:val="0"/>
          <w:numId w:val="80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Developed full-stack Java apps (Spring, Hibernate, JSF) and SOAP APIs for enterprise systems.</w:t>
      </w:r>
    </w:p>
    <w:p w14:paraId="3B97B140" w14:textId="77777777" w:rsidR="00A14214" w:rsidRPr="00376006" w:rsidRDefault="00A14214" w:rsidP="00A14214">
      <w:pPr>
        <w:numPr>
          <w:ilvl w:val="0"/>
          <w:numId w:val="80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Managed builds (Maven), CI/CD (Hudson), and XML processing with XPath.</w:t>
      </w:r>
    </w:p>
    <w:p w14:paraId="4577ACC8" w14:textId="77777777" w:rsidR="00A14214" w:rsidRPr="00376006" w:rsidRDefault="00A14214" w:rsidP="00A14214">
      <w:pPr>
        <w:numPr>
          <w:ilvl w:val="0"/>
          <w:numId w:val="80"/>
        </w:numPr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Delivered scalable, test-ready features through Agile sprints.</w:t>
      </w:r>
    </w:p>
    <w:p w14:paraId="3E15C4BE" w14:textId="77777777" w:rsidR="00DE6458" w:rsidRPr="00376006" w:rsidRDefault="00DE6458" w:rsidP="00AD4BF1">
      <w:pPr>
        <w:rPr>
          <w:rFonts w:ascii="Arial" w:hAnsi="Arial" w:cs="Arial"/>
          <w:b/>
          <w:bCs/>
          <w:sz w:val="22"/>
          <w:szCs w:val="22"/>
        </w:rPr>
      </w:pPr>
    </w:p>
    <w:p w14:paraId="74A0EBBA" w14:textId="77777777" w:rsidR="00D03990" w:rsidRPr="00376006" w:rsidRDefault="00D03990" w:rsidP="00AD4BF1">
      <w:pPr>
        <w:ind w:right="-54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6C1371C4" w14:textId="41005E78" w:rsidR="001B4C6E" w:rsidRPr="00376006" w:rsidRDefault="001B4C6E" w:rsidP="00A47DF9">
      <w:pPr>
        <w:jc w:val="both"/>
        <w:rPr>
          <w:rFonts w:ascii="Arial" w:hAnsi="Arial" w:cs="Arial"/>
          <w:sz w:val="22"/>
          <w:szCs w:val="22"/>
        </w:rPr>
      </w:pPr>
    </w:p>
    <w:p w14:paraId="0F3895A1" w14:textId="6E921282" w:rsidR="00966D2F" w:rsidRPr="00376006" w:rsidRDefault="00966D2F" w:rsidP="00AD4BF1">
      <w:pPr>
        <w:ind w:left="720" w:hanging="360"/>
        <w:jc w:val="both"/>
        <w:rPr>
          <w:rFonts w:ascii="Arial" w:hAnsi="Arial" w:cs="Arial"/>
          <w:sz w:val="22"/>
          <w:szCs w:val="22"/>
        </w:rPr>
      </w:pPr>
    </w:p>
    <w:p w14:paraId="640D2C0F" w14:textId="77777777" w:rsidR="005E69F5" w:rsidRPr="00376006" w:rsidRDefault="005E69F5" w:rsidP="005E69F5">
      <w:pPr>
        <w:shd w:val="clear" w:color="auto" w:fill="FFFFFF"/>
        <w:jc w:val="both"/>
        <w:outlineLvl w:val="1"/>
        <w:rPr>
          <w:rFonts w:ascii="Arial" w:hAnsi="Arial" w:cs="Arial"/>
          <w:b/>
          <w:bCs/>
          <w:sz w:val="22"/>
          <w:szCs w:val="22"/>
        </w:rPr>
      </w:pPr>
      <w:r w:rsidRPr="00376006">
        <w:rPr>
          <w:rFonts w:ascii="Arial" w:hAnsi="Arial" w:cs="Arial"/>
          <w:b/>
          <w:sz w:val="22"/>
          <w:szCs w:val="22"/>
        </w:rPr>
        <w:t>E</w:t>
      </w:r>
      <w:r w:rsidRPr="00376006">
        <w:rPr>
          <w:rFonts w:ascii="Arial" w:hAnsi="Arial" w:cs="Arial"/>
          <w:b/>
          <w:bCs/>
          <w:sz w:val="22"/>
          <w:szCs w:val="22"/>
        </w:rPr>
        <w:t>ducation:</w:t>
      </w:r>
    </w:p>
    <w:p w14:paraId="686026BF" w14:textId="77777777" w:rsidR="005E69F5" w:rsidRPr="00376006" w:rsidRDefault="005E69F5" w:rsidP="005E69F5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  <w:bCs/>
          <w:sz w:val="22"/>
          <w:szCs w:val="22"/>
        </w:rPr>
      </w:pPr>
      <w:bookmarkStart w:id="3" w:name="_Hlk158890175"/>
      <w:r w:rsidRPr="00376006">
        <w:rPr>
          <w:rFonts w:ascii="Arial" w:hAnsi="Arial" w:cs="Arial"/>
          <w:b/>
          <w:bCs/>
          <w:sz w:val="22"/>
          <w:szCs w:val="22"/>
        </w:rPr>
        <w:t>Master of Science: Management Information System, Graduated – May 2018</w:t>
      </w:r>
    </w:p>
    <w:p w14:paraId="4BBB4B6C" w14:textId="77777777" w:rsidR="005E69F5" w:rsidRPr="00376006" w:rsidRDefault="005E69F5" w:rsidP="005E69F5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bookmarkStart w:id="4" w:name="_Hlk158890189"/>
      <w:bookmarkEnd w:id="3"/>
      <w:r w:rsidRPr="00376006">
        <w:rPr>
          <w:rFonts w:ascii="Arial" w:hAnsi="Arial" w:cs="Arial"/>
          <w:sz w:val="22"/>
          <w:szCs w:val="22"/>
        </w:rPr>
        <w:t>University of Nebraska at Omaha - Omaha, Nebraska, USA</w:t>
      </w:r>
    </w:p>
    <w:bookmarkEnd w:id="4"/>
    <w:p w14:paraId="6B49467F" w14:textId="77777777" w:rsidR="005E69F5" w:rsidRPr="00376006" w:rsidRDefault="005E69F5" w:rsidP="005E69F5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376006">
        <w:rPr>
          <w:rFonts w:ascii="Arial" w:hAnsi="Arial" w:cs="Arial"/>
          <w:b/>
          <w:bCs/>
          <w:sz w:val="22"/>
          <w:szCs w:val="22"/>
        </w:rPr>
        <w:t>Bachelor of Science: Computer Science, Graduated – June 2012</w:t>
      </w:r>
    </w:p>
    <w:p w14:paraId="7522754A" w14:textId="77777777" w:rsidR="005E69F5" w:rsidRPr="00376006" w:rsidRDefault="005E69F5" w:rsidP="005E69F5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 w:rsidRPr="00376006">
        <w:rPr>
          <w:rFonts w:ascii="Arial" w:hAnsi="Arial" w:cs="Arial"/>
          <w:sz w:val="22"/>
          <w:szCs w:val="22"/>
        </w:rPr>
        <w:t>Bellevue University - Bellevue, Nebraska, USA</w:t>
      </w:r>
    </w:p>
    <w:p w14:paraId="45FA7B2A" w14:textId="77777777" w:rsidR="005E69F5" w:rsidRPr="00376006" w:rsidRDefault="005E69F5" w:rsidP="005E69F5">
      <w:pPr>
        <w:jc w:val="both"/>
        <w:rPr>
          <w:rFonts w:ascii="Arial" w:hAnsi="Arial" w:cs="Arial"/>
          <w:b/>
          <w:sz w:val="22"/>
          <w:szCs w:val="22"/>
        </w:rPr>
      </w:pPr>
    </w:p>
    <w:p w14:paraId="3553C7A9" w14:textId="77777777" w:rsidR="005E69F5" w:rsidRPr="00376006" w:rsidRDefault="005E69F5" w:rsidP="005E69F5">
      <w:pPr>
        <w:jc w:val="both"/>
        <w:rPr>
          <w:rFonts w:ascii="Arial" w:hAnsi="Arial" w:cs="Arial"/>
          <w:b/>
          <w:sz w:val="22"/>
          <w:szCs w:val="22"/>
        </w:rPr>
      </w:pPr>
      <w:r w:rsidRPr="00376006">
        <w:rPr>
          <w:rFonts w:ascii="Arial" w:hAnsi="Arial" w:cs="Arial"/>
          <w:b/>
          <w:sz w:val="22"/>
          <w:szCs w:val="22"/>
        </w:rPr>
        <w:t>Certifications</w:t>
      </w:r>
    </w:p>
    <w:p w14:paraId="6A1F6A38" w14:textId="77777777" w:rsidR="005E69F5" w:rsidRPr="00376006" w:rsidRDefault="005E69F5" w:rsidP="005E69F5">
      <w:pPr>
        <w:pStyle w:val="ListParagraph"/>
        <w:numPr>
          <w:ilvl w:val="0"/>
          <w:numId w:val="17"/>
        </w:numPr>
        <w:jc w:val="both"/>
        <w:rPr>
          <w:rFonts w:ascii="Arial" w:eastAsia="Bookman Old Style" w:hAnsi="Arial" w:cs="Arial"/>
          <w:b/>
          <w:bCs/>
          <w:sz w:val="22"/>
          <w:szCs w:val="22"/>
        </w:rPr>
      </w:pPr>
      <w:r w:rsidRPr="00376006">
        <w:rPr>
          <w:rFonts w:ascii="Arial" w:eastAsia="Bookman Old Style" w:hAnsi="Arial" w:cs="Arial"/>
          <w:b/>
          <w:bCs/>
          <w:sz w:val="22"/>
          <w:szCs w:val="22"/>
        </w:rPr>
        <w:t>Google Analytics Certified</w:t>
      </w:r>
    </w:p>
    <w:p w14:paraId="523ADFA7" w14:textId="77777777" w:rsidR="005E69F5" w:rsidRPr="00376006" w:rsidRDefault="005E69F5" w:rsidP="005E69F5">
      <w:pPr>
        <w:pStyle w:val="ListParagraph"/>
        <w:numPr>
          <w:ilvl w:val="0"/>
          <w:numId w:val="17"/>
        </w:numPr>
        <w:jc w:val="both"/>
        <w:rPr>
          <w:rFonts w:ascii="Arial" w:eastAsia="Bookman Old Style" w:hAnsi="Arial" w:cs="Arial"/>
          <w:b/>
          <w:bCs/>
          <w:sz w:val="22"/>
          <w:szCs w:val="22"/>
        </w:rPr>
      </w:pPr>
      <w:r w:rsidRPr="00376006">
        <w:rPr>
          <w:rFonts w:ascii="Arial" w:eastAsia="Bookman Old Style" w:hAnsi="Arial" w:cs="Arial"/>
          <w:b/>
          <w:bCs/>
          <w:sz w:val="22"/>
          <w:szCs w:val="22"/>
        </w:rPr>
        <w:t>Agile Project Management Certified</w:t>
      </w:r>
    </w:p>
    <w:p w14:paraId="37A2E66E" w14:textId="77777777" w:rsidR="005E69F5" w:rsidRPr="00376006" w:rsidRDefault="005E69F5" w:rsidP="005E69F5">
      <w:pPr>
        <w:pStyle w:val="ListParagraph"/>
        <w:numPr>
          <w:ilvl w:val="0"/>
          <w:numId w:val="17"/>
        </w:numPr>
        <w:jc w:val="both"/>
        <w:rPr>
          <w:rFonts w:ascii="Arial" w:eastAsia="Bookman Old Style" w:hAnsi="Arial" w:cs="Arial"/>
          <w:sz w:val="22"/>
          <w:szCs w:val="22"/>
        </w:rPr>
      </w:pPr>
      <w:r w:rsidRPr="00376006">
        <w:rPr>
          <w:rFonts w:ascii="Arial" w:eastAsia="Bookman Old Style" w:hAnsi="Arial" w:cs="Arial"/>
          <w:b/>
          <w:bCs/>
          <w:sz w:val="22"/>
          <w:szCs w:val="22"/>
        </w:rPr>
        <w:t>Scrum Master Certification: Scaling Agile and the Team-of-Teams</w:t>
      </w:r>
      <w:r w:rsidRPr="00376006">
        <w:rPr>
          <w:rFonts w:ascii="Arial" w:eastAsia="Bookman Old Style" w:hAnsi="Arial" w:cs="Arial"/>
          <w:sz w:val="22"/>
          <w:szCs w:val="22"/>
        </w:rPr>
        <w:t>.</w:t>
      </w:r>
    </w:p>
    <w:p w14:paraId="7F6EDEDA" w14:textId="77777777" w:rsidR="005E69F5" w:rsidRPr="00376006" w:rsidRDefault="005E69F5" w:rsidP="005E69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Bookman Old Style" w:hAnsi="Arial" w:cs="Arial"/>
          <w:color w:val="000000"/>
          <w:sz w:val="22"/>
          <w:szCs w:val="22"/>
        </w:rPr>
      </w:pPr>
    </w:p>
    <w:p w14:paraId="5B6849AE" w14:textId="77777777" w:rsidR="005E69F5" w:rsidRPr="00376006" w:rsidRDefault="005E69F5" w:rsidP="005E69F5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376006">
        <w:rPr>
          <w:rFonts w:ascii="Arial" w:hAnsi="Arial" w:cs="Arial"/>
          <w:b/>
          <w:bCs/>
          <w:sz w:val="22"/>
          <w:szCs w:val="22"/>
          <w:u w:val="single"/>
        </w:rPr>
        <w:t>Technical Skills:</w:t>
      </w:r>
    </w:p>
    <w:p w14:paraId="4ADF750C" w14:textId="77777777" w:rsidR="005E69F5" w:rsidRPr="00376006" w:rsidRDefault="005E69F5" w:rsidP="005E69F5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765"/>
      </w:tblGrid>
      <w:tr w:rsidR="005E69F5" w:rsidRPr="00376006" w14:paraId="7E482609" w14:textId="77777777" w:rsidTr="00B15C18">
        <w:tc>
          <w:tcPr>
            <w:tcW w:w="2875" w:type="dxa"/>
          </w:tcPr>
          <w:p w14:paraId="799A2938" w14:textId="77777777" w:rsidR="005E69F5" w:rsidRPr="00376006" w:rsidRDefault="005E69F5" w:rsidP="00B15C1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006">
              <w:rPr>
                <w:rFonts w:ascii="Arial" w:hAnsi="Arial" w:cs="Arial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5765" w:type="dxa"/>
          </w:tcPr>
          <w:p w14:paraId="2A2C3DB6" w14:textId="77777777" w:rsidR="005E69F5" w:rsidRPr="00376006" w:rsidRDefault="005E69F5" w:rsidP="00B15C1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006">
              <w:rPr>
                <w:rFonts w:ascii="Arial" w:hAnsi="Arial" w:cs="Arial"/>
                <w:b/>
                <w:bCs/>
                <w:sz w:val="22"/>
                <w:szCs w:val="22"/>
              </w:rPr>
              <w:t>Skills &amp; Tools</w:t>
            </w:r>
          </w:p>
        </w:tc>
      </w:tr>
      <w:tr w:rsidR="005E69F5" w:rsidRPr="00376006" w14:paraId="639B11E5" w14:textId="77777777" w:rsidTr="00B15C18">
        <w:tc>
          <w:tcPr>
            <w:tcW w:w="2875" w:type="dxa"/>
          </w:tcPr>
          <w:p w14:paraId="30E82CF1" w14:textId="77777777" w:rsidR="005E69F5" w:rsidRPr="00376006" w:rsidRDefault="005E69F5" w:rsidP="00B15C18">
            <w:pPr>
              <w:rPr>
                <w:rFonts w:ascii="Arial" w:hAnsi="Arial" w:cs="Arial"/>
                <w:sz w:val="22"/>
                <w:szCs w:val="22"/>
              </w:rPr>
            </w:pPr>
            <w:r w:rsidRPr="00376006">
              <w:rPr>
                <w:rFonts w:ascii="Arial" w:hAnsi="Arial" w:cs="Arial"/>
                <w:sz w:val="22"/>
                <w:szCs w:val="22"/>
              </w:rPr>
              <w:t>Product &amp; Agile Tools</w:t>
            </w:r>
          </w:p>
        </w:tc>
        <w:tc>
          <w:tcPr>
            <w:tcW w:w="5765" w:type="dxa"/>
          </w:tcPr>
          <w:p w14:paraId="5610F530" w14:textId="77777777" w:rsidR="005E69F5" w:rsidRPr="00376006" w:rsidRDefault="005E69F5" w:rsidP="00B15C18">
            <w:pPr>
              <w:rPr>
                <w:rFonts w:ascii="Arial" w:hAnsi="Arial" w:cs="Arial"/>
                <w:sz w:val="22"/>
                <w:szCs w:val="22"/>
              </w:rPr>
            </w:pPr>
            <w:r w:rsidRPr="00376006">
              <w:rPr>
                <w:rFonts w:ascii="Arial" w:hAnsi="Arial" w:cs="Arial"/>
                <w:sz w:val="22"/>
                <w:szCs w:val="22"/>
              </w:rPr>
              <w:t>JIRA, Confluence, Aha, Trello, Productboard, Miro, Figma, Postman, Swagger</w:t>
            </w:r>
          </w:p>
        </w:tc>
      </w:tr>
      <w:tr w:rsidR="005E69F5" w:rsidRPr="00376006" w14:paraId="53AC7032" w14:textId="77777777" w:rsidTr="00B15C18">
        <w:tc>
          <w:tcPr>
            <w:tcW w:w="2875" w:type="dxa"/>
          </w:tcPr>
          <w:p w14:paraId="4F0A67C4" w14:textId="77777777" w:rsidR="005E69F5" w:rsidRPr="00376006" w:rsidRDefault="005E69F5" w:rsidP="00B15C18">
            <w:pPr>
              <w:rPr>
                <w:rFonts w:ascii="Arial" w:hAnsi="Arial" w:cs="Arial"/>
                <w:sz w:val="22"/>
                <w:szCs w:val="22"/>
              </w:rPr>
            </w:pPr>
            <w:r w:rsidRPr="00376006">
              <w:rPr>
                <w:rFonts w:ascii="Arial" w:hAnsi="Arial" w:cs="Arial"/>
                <w:sz w:val="22"/>
                <w:szCs w:val="22"/>
              </w:rPr>
              <w:t>BA &amp; Data Analysis</w:t>
            </w:r>
          </w:p>
        </w:tc>
        <w:tc>
          <w:tcPr>
            <w:tcW w:w="5765" w:type="dxa"/>
          </w:tcPr>
          <w:p w14:paraId="5D3BA16B" w14:textId="77777777" w:rsidR="005E69F5" w:rsidRPr="00376006" w:rsidRDefault="005E69F5" w:rsidP="00B15C18">
            <w:pPr>
              <w:rPr>
                <w:rFonts w:ascii="Arial" w:hAnsi="Arial" w:cs="Arial"/>
                <w:sz w:val="22"/>
                <w:szCs w:val="22"/>
              </w:rPr>
            </w:pPr>
            <w:r w:rsidRPr="00376006">
              <w:rPr>
                <w:rFonts w:ascii="Arial" w:hAnsi="Arial" w:cs="Arial"/>
                <w:sz w:val="22"/>
                <w:szCs w:val="22"/>
              </w:rPr>
              <w:t>Requirements Gathering, BRD/FRD, SQL (Oracle, MySQL, MongoDB), NoSQL, API Testing, Qlik Sense, QuickSight</w:t>
            </w:r>
          </w:p>
        </w:tc>
      </w:tr>
      <w:tr w:rsidR="005E69F5" w:rsidRPr="00376006" w14:paraId="63E836C3" w14:textId="77777777" w:rsidTr="00B15C18">
        <w:tc>
          <w:tcPr>
            <w:tcW w:w="2875" w:type="dxa"/>
          </w:tcPr>
          <w:p w14:paraId="1958FE57" w14:textId="77777777" w:rsidR="005E69F5" w:rsidRPr="00376006" w:rsidRDefault="005E69F5" w:rsidP="00B15C18">
            <w:pPr>
              <w:rPr>
                <w:rFonts w:ascii="Arial" w:hAnsi="Arial" w:cs="Arial"/>
                <w:sz w:val="22"/>
                <w:szCs w:val="22"/>
              </w:rPr>
            </w:pPr>
            <w:r w:rsidRPr="00376006">
              <w:rPr>
                <w:rFonts w:ascii="Arial" w:hAnsi="Arial" w:cs="Arial"/>
                <w:sz w:val="22"/>
                <w:szCs w:val="22"/>
              </w:rPr>
              <w:t>Web &amp; Cloud Tech</w:t>
            </w:r>
          </w:p>
        </w:tc>
        <w:tc>
          <w:tcPr>
            <w:tcW w:w="5765" w:type="dxa"/>
          </w:tcPr>
          <w:p w14:paraId="062210B9" w14:textId="77777777" w:rsidR="005E69F5" w:rsidRPr="00376006" w:rsidRDefault="005E69F5" w:rsidP="00B15C18">
            <w:pPr>
              <w:rPr>
                <w:rFonts w:ascii="Arial" w:hAnsi="Arial" w:cs="Arial"/>
                <w:sz w:val="22"/>
                <w:szCs w:val="22"/>
              </w:rPr>
            </w:pPr>
            <w:r w:rsidRPr="00376006">
              <w:rPr>
                <w:rFonts w:ascii="Arial" w:hAnsi="Arial" w:cs="Arial"/>
                <w:sz w:val="22"/>
                <w:szCs w:val="22"/>
              </w:rPr>
              <w:t>HTML, CSS, Java, JavaScript, Angular, React, JSON, XML, REST APIs, AWS (EC2, S3, ECS)</w:t>
            </w:r>
          </w:p>
        </w:tc>
      </w:tr>
      <w:tr w:rsidR="005E69F5" w:rsidRPr="00376006" w14:paraId="6CCF62FF" w14:textId="77777777" w:rsidTr="00B15C18">
        <w:tc>
          <w:tcPr>
            <w:tcW w:w="2875" w:type="dxa"/>
          </w:tcPr>
          <w:p w14:paraId="5E89C176" w14:textId="77777777" w:rsidR="005E69F5" w:rsidRPr="00376006" w:rsidRDefault="005E69F5" w:rsidP="00B15C18">
            <w:pPr>
              <w:rPr>
                <w:rFonts w:ascii="Arial" w:hAnsi="Arial" w:cs="Arial"/>
                <w:sz w:val="22"/>
                <w:szCs w:val="22"/>
              </w:rPr>
            </w:pPr>
            <w:r w:rsidRPr="00376006">
              <w:rPr>
                <w:rFonts w:ascii="Arial" w:hAnsi="Arial" w:cs="Arial"/>
                <w:sz w:val="22"/>
                <w:szCs w:val="22"/>
              </w:rPr>
              <w:lastRenderedPageBreak/>
              <w:t>Frameworks &amp; Dev Tools</w:t>
            </w:r>
          </w:p>
        </w:tc>
        <w:tc>
          <w:tcPr>
            <w:tcW w:w="5765" w:type="dxa"/>
          </w:tcPr>
          <w:p w14:paraId="65CFB7E9" w14:textId="77777777" w:rsidR="005E69F5" w:rsidRPr="00376006" w:rsidRDefault="005E69F5" w:rsidP="00B15C18">
            <w:pPr>
              <w:rPr>
                <w:rFonts w:ascii="Arial" w:hAnsi="Arial" w:cs="Arial"/>
                <w:sz w:val="22"/>
                <w:szCs w:val="22"/>
              </w:rPr>
            </w:pPr>
            <w:r w:rsidRPr="00376006">
              <w:rPr>
                <w:rFonts w:ascii="Arial" w:hAnsi="Arial" w:cs="Arial"/>
                <w:sz w:val="22"/>
                <w:szCs w:val="22"/>
              </w:rPr>
              <w:t>Spring Boot, Spring MVC, Hibernate, Node.js, Git, SVN, Maven, TDD</w:t>
            </w:r>
          </w:p>
        </w:tc>
      </w:tr>
      <w:tr w:rsidR="005E69F5" w:rsidRPr="00376006" w14:paraId="1E52D936" w14:textId="77777777" w:rsidTr="00B15C18">
        <w:tc>
          <w:tcPr>
            <w:tcW w:w="2875" w:type="dxa"/>
          </w:tcPr>
          <w:p w14:paraId="6B15CC6A" w14:textId="77777777" w:rsidR="005E69F5" w:rsidRPr="00376006" w:rsidRDefault="005E69F5" w:rsidP="00B15C18">
            <w:pPr>
              <w:rPr>
                <w:rFonts w:ascii="Arial" w:hAnsi="Arial" w:cs="Arial"/>
                <w:sz w:val="22"/>
                <w:szCs w:val="22"/>
              </w:rPr>
            </w:pPr>
            <w:r w:rsidRPr="00376006">
              <w:rPr>
                <w:rFonts w:ascii="Arial" w:hAnsi="Arial" w:cs="Arial"/>
                <w:sz w:val="22"/>
                <w:szCs w:val="22"/>
              </w:rPr>
              <w:t>Servers &amp; IDEs</w:t>
            </w:r>
          </w:p>
        </w:tc>
        <w:tc>
          <w:tcPr>
            <w:tcW w:w="5765" w:type="dxa"/>
          </w:tcPr>
          <w:p w14:paraId="3E500168" w14:textId="77777777" w:rsidR="005E69F5" w:rsidRPr="00376006" w:rsidRDefault="005E69F5" w:rsidP="00B15C18">
            <w:pPr>
              <w:rPr>
                <w:rFonts w:ascii="Arial" w:hAnsi="Arial" w:cs="Arial"/>
                <w:sz w:val="22"/>
                <w:szCs w:val="22"/>
              </w:rPr>
            </w:pPr>
            <w:r w:rsidRPr="00376006">
              <w:rPr>
                <w:rFonts w:ascii="Arial" w:hAnsi="Arial" w:cs="Arial"/>
                <w:sz w:val="22"/>
                <w:szCs w:val="22"/>
              </w:rPr>
              <w:t>Tomcat, Eclipse, IntelliJ, Spring Tool Suite, Windows, Linux, macOS</w:t>
            </w:r>
          </w:p>
        </w:tc>
      </w:tr>
    </w:tbl>
    <w:p w14:paraId="6B63ABB4" w14:textId="77777777" w:rsidR="005E69F5" w:rsidRPr="00376006" w:rsidRDefault="005E69F5" w:rsidP="005E69F5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666BC0C4" w14:textId="77777777" w:rsidR="00966D2F" w:rsidRPr="00376006" w:rsidRDefault="00966D2F" w:rsidP="00AD4B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5AE58EE" w14:textId="77777777" w:rsidR="00AB0C5C" w:rsidRPr="00376006" w:rsidRDefault="00AB0C5C" w:rsidP="00AD4BF1">
      <w:pPr>
        <w:ind w:left="360"/>
        <w:jc w:val="both"/>
        <w:rPr>
          <w:rFonts w:ascii="Arial" w:hAnsi="Arial" w:cs="Arial"/>
          <w:sz w:val="22"/>
          <w:szCs w:val="22"/>
        </w:rPr>
      </w:pPr>
    </w:p>
    <w:sectPr w:rsidR="00AB0C5C" w:rsidRPr="00376006" w:rsidSect="003435C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83CA5" w14:textId="77777777" w:rsidR="00930A9F" w:rsidRDefault="00930A9F">
      <w:r>
        <w:separator/>
      </w:r>
    </w:p>
  </w:endnote>
  <w:endnote w:type="continuationSeparator" w:id="0">
    <w:p w14:paraId="3197E393" w14:textId="77777777" w:rsidR="00930A9F" w:rsidRDefault="0093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 PL UKai CN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6B2E2" w14:textId="77777777" w:rsidR="00930A9F" w:rsidRDefault="00930A9F">
      <w:r>
        <w:separator/>
      </w:r>
    </w:p>
  </w:footnote>
  <w:footnote w:type="continuationSeparator" w:id="0">
    <w:p w14:paraId="15FD4B44" w14:textId="77777777" w:rsidR="00930A9F" w:rsidRDefault="0093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9744891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aps w:val="0"/>
        <w:smallCaps w:val="0"/>
        <w:color w:val="000000"/>
        <w:sz w:val="22"/>
        <w:szCs w:val="22"/>
        <w:lang w:val="en-US" w:eastAsia="ar-SA" w:bidi="ar-SA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aps w:val="0"/>
        <w:smallCaps w:val="0"/>
        <w:color w:val="000000"/>
        <w:sz w:val="22"/>
        <w:szCs w:val="22"/>
        <w:lang w:val="en-US" w:eastAsia="ar-SA" w:bidi="ar-SA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aps w:val="0"/>
        <w:smallCaps w:val="0"/>
        <w:color w:val="000000"/>
        <w:sz w:val="22"/>
        <w:szCs w:val="22"/>
        <w:lang w:val="en-US" w:eastAsia="ar-SA" w:bidi="ar-SA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Times New Roman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Times New Roman"/>
      </w:rPr>
    </w:lvl>
  </w:abstractNum>
  <w:abstractNum w:abstractNumId="3" w15:restartNumberingAfterBreak="0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4"/>
        <w:szCs w:val="24"/>
        <w:lang w:val="en-US"/>
      </w:rPr>
    </w:lvl>
  </w:abstractNum>
  <w:abstractNum w:abstractNumId="4" w15:restartNumberingAfterBreak="0">
    <w:nsid w:val="00000008"/>
    <w:multiLevelType w:val="singleLevel"/>
    <w:tmpl w:val="0000000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26846"/>
    <w:multiLevelType w:val="hybridMultilevel"/>
    <w:tmpl w:val="3E90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8517FA"/>
    <w:multiLevelType w:val="hybridMultilevel"/>
    <w:tmpl w:val="2932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D573C4"/>
    <w:multiLevelType w:val="multilevel"/>
    <w:tmpl w:val="FC8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9434C"/>
    <w:multiLevelType w:val="multilevel"/>
    <w:tmpl w:val="1814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778B5"/>
    <w:multiLevelType w:val="hybridMultilevel"/>
    <w:tmpl w:val="361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A14CE"/>
    <w:multiLevelType w:val="multilevel"/>
    <w:tmpl w:val="D25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D4419"/>
    <w:multiLevelType w:val="hybridMultilevel"/>
    <w:tmpl w:val="8426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F30C2A"/>
    <w:multiLevelType w:val="multilevel"/>
    <w:tmpl w:val="D638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27215"/>
    <w:multiLevelType w:val="hybridMultilevel"/>
    <w:tmpl w:val="EB98D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3A2600A"/>
    <w:multiLevelType w:val="hybridMultilevel"/>
    <w:tmpl w:val="5B843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7A3FE9"/>
    <w:multiLevelType w:val="hybridMultilevel"/>
    <w:tmpl w:val="2D7C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0621AD"/>
    <w:multiLevelType w:val="hybridMultilevel"/>
    <w:tmpl w:val="FD0A0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6E04C7A"/>
    <w:multiLevelType w:val="hybridMultilevel"/>
    <w:tmpl w:val="5DDAE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81B0B6F"/>
    <w:multiLevelType w:val="hybridMultilevel"/>
    <w:tmpl w:val="8456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A91109"/>
    <w:multiLevelType w:val="hybridMultilevel"/>
    <w:tmpl w:val="91F6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82820"/>
    <w:multiLevelType w:val="hybridMultilevel"/>
    <w:tmpl w:val="FE72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074D09"/>
    <w:multiLevelType w:val="hybridMultilevel"/>
    <w:tmpl w:val="4CB2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E65565"/>
    <w:multiLevelType w:val="multilevel"/>
    <w:tmpl w:val="8AF8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B95FD2"/>
    <w:multiLevelType w:val="hybridMultilevel"/>
    <w:tmpl w:val="265A9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9C5212A"/>
    <w:multiLevelType w:val="hybridMultilevel"/>
    <w:tmpl w:val="F07E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F43116"/>
    <w:multiLevelType w:val="hybridMultilevel"/>
    <w:tmpl w:val="86FAB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EE2FEB"/>
    <w:multiLevelType w:val="hybridMultilevel"/>
    <w:tmpl w:val="2F54FE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2BC729FB"/>
    <w:multiLevelType w:val="hybridMultilevel"/>
    <w:tmpl w:val="9B50D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1137402"/>
    <w:multiLevelType w:val="hybridMultilevel"/>
    <w:tmpl w:val="D4C62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3452B6"/>
    <w:multiLevelType w:val="hybridMultilevel"/>
    <w:tmpl w:val="8B26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0A5620"/>
    <w:multiLevelType w:val="hybridMultilevel"/>
    <w:tmpl w:val="A8C03D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273B8B"/>
    <w:multiLevelType w:val="multilevel"/>
    <w:tmpl w:val="FC6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D440ED"/>
    <w:multiLevelType w:val="hybridMultilevel"/>
    <w:tmpl w:val="2DE89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6115970"/>
    <w:multiLevelType w:val="hybridMultilevel"/>
    <w:tmpl w:val="D1C0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131DAC"/>
    <w:multiLevelType w:val="hybridMultilevel"/>
    <w:tmpl w:val="0404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951CF6"/>
    <w:multiLevelType w:val="multilevel"/>
    <w:tmpl w:val="72A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EA4161"/>
    <w:multiLevelType w:val="hybridMultilevel"/>
    <w:tmpl w:val="D9F4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B050A6"/>
    <w:multiLevelType w:val="multilevel"/>
    <w:tmpl w:val="4FFE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337728"/>
    <w:multiLevelType w:val="hybridMultilevel"/>
    <w:tmpl w:val="39DAB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993F99"/>
    <w:multiLevelType w:val="hybridMultilevel"/>
    <w:tmpl w:val="DA92AA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03C70FA"/>
    <w:multiLevelType w:val="hybridMultilevel"/>
    <w:tmpl w:val="12E2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646B28"/>
    <w:multiLevelType w:val="multilevel"/>
    <w:tmpl w:val="683A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17232A"/>
    <w:multiLevelType w:val="multilevel"/>
    <w:tmpl w:val="7DBA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1B6229"/>
    <w:multiLevelType w:val="hybridMultilevel"/>
    <w:tmpl w:val="10A0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422937"/>
    <w:multiLevelType w:val="hybridMultilevel"/>
    <w:tmpl w:val="CA32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215AAD"/>
    <w:multiLevelType w:val="hybridMultilevel"/>
    <w:tmpl w:val="D43459B4"/>
    <w:lvl w:ilvl="0" w:tplc="3AFC51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56216A"/>
    <w:multiLevelType w:val="multilevel"/>
    <w:tmpl w:val="1EA4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CD629A"/>
    <w:multiLevelType w:val="hybridMultilevel"/>
    <w:tmpl w:val="FE7C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5D5944"/>
    <w:multiLevelType w:val="multilevel"/>
    <w:tmpl w:val="A4A6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C862DD"/>
    <w:multiLevelType w:val="multilevel"/>
    <w:tmpl w:val="E9E8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465732"/>
    <w:multiLevelType w:val="hybridMultilevel"/>
    <w:tmpl w:val="A55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783A01"/>
    <w:multiLevelType w:val="hybridMultilevel"/>
    <w:tmpl w:val="FAC4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B4260E"/>
    <w:multiLevelType w:val="multilevel"/>
    <w:tmpl w:val="55A4F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51B60099"/>
    <w:multiLevelType w:val="hybridMultilevel"/>
    <w:tmpl w:val="5748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D91143"/>
    <w:multiLevelType w:val="hybridMultilevel"/>
    <w:tmpl w:val="CA38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3F3CAF"/>
    <w:multiLevelType w:val="multilevel"/>
    <w:tmpl w:val="B0FA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CD43B2"/>
    <w:multiLevelType w:val="hybridMultilevel"/>
    <w:tmpl w:val="96247F30"/>
    <w:lvl w:ilvl="0" w:tplc="A4A28456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F75BF1"/>
    <w:multiLevelType w:val="hybridMultilevel"/>
    <w:tmpl w:val="992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CB55B5F"/>
    <w:multiLevelType w:val="hybridMultilevel"/>
    <w:tmpl w:val="0914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56687E"/>
    <w:multiLevelType w:val="hybridMultilevel"/>
    <w:tmpl w:val="0B5C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C36459"/>
    <w:multiLevelType w:val="hybridMultilevel"/>
    <w:tmpl w:val="D336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F446AA"/>
    <w:multiLevelType w:val="hybridMultilevel"/>
    <w:tmpl w:val="5374EF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2" w15:restartNumberingAfterBreak="0">
    <w:nsid w:val="62E52577"/>
    <w:multiLevelType w:val="hybridMultilevel"/>
    <w:tmpl w:val="E396A370"/>
    <w:lvl w:ilvl="0" w:tplc="40090005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9"/>
        <w:szCs w:val="1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6E3E6C"/>
    <w:multiLevelType w:val="hybridMultilevel"/>
    <w:tmpl w:val="C630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D34BB1"/>
    <w:multiLevelType w:val="hybridMultilevel"/>
    <w:tmpl w:val="302C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0162D6"/>
    <w:multiLevelType w:val="hybridMultilevel"/>
    <w:tmpl w:val="08A8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71F6A8A"/>
    <w:multiLevelType w:val="hybridMultilevel"/>
    <w:tmpl w:val="19C04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7" w15:restartNumberingAfterBreak="0">
    <w:nsid w:val="68D32615"/>
    <w:multiLevelType w:val="hybridMultilevel"/>
    <w:tmpl w:val="4BB264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D2A30C7"/>
    <w:multiLevelType w:val="hybridMultilevel"/>
    <w:tmpl w:val="0462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2D2602"/>
    <w:multiLevelType w:val="hybridMultilevel"/>
    <w:tmpl w:val="3E106012"/>
    <w:lvl w:ilvl="0" w:tplc="549EC69C">
      <w:start w:val="1"/>
      <w:numFmt w:val="bullet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0F8197F"/>
    <w:multiLevelType w:val="hybridMultilevel"/>
    <w:tmpl w:val="C8A4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2016882"/>
    <w:multiLevelType w:val="hybridMultilevel"/>
    <w:tmpl w:val="2F6C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975556"/>
    <w:multiLevelType w:val="multilevel"/>
    <w:tmpl w:val="1EF4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B0680A"/>
    <w:multiLevelType w:val="multilevel"/>
    <w:tmpl w:val="0744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78926D6"/>
    <w:multiLevelType w:val="hybridMultilevel"/>
    <w:tmpl w:val="25AE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7A71BFA"/>
    <w:multiLevelType w:val="hybridMultilevel"/>
    <w:tmpl w:val="ECB4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A03BAC"/>
    <w:multiLevelType w:val="hybridMultilevel"/>
    <w:tmpl w:val="F9B66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AB25DB8"/>
    <w:multiLevelType w:val="hybridMultilevel"/>
    <w:tmpl w:val="3B0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5841D2"/>
    <w:multiLevelType w:val="hybridMultilevel"/>
    <w:tmpl w:val="AB22B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7BC6295F"/>
    <w:multiLevelType w:val="hybridMultilevel"/>
    <w:tmpl w:val="C0F28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F873C27"/>
    <w:multiLevelType w:val="multilevel"/>
    <w:tmpl w:val="C9AC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A41614"/>
    <w:multiLevelType w:val="hybridMultilevel"/>
    <w:tmpl w:val="6D70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827489">
    <w:abstractNumId w:val="69"/>
  </w:num>
  <w:num w:numId="2" w16cid:durableId="999385217">
    <w:abstractNumId w:val="56"/>
  </w:num>
  <w:num w:numId="3" w16cid:durableId="1716079091">
    <w:abstractNumId w:val="66"/>
  </w:num>
  <w:num w:numId="4" w16cid:durableId="2066828294">
    <w:abstractNumId w:val="78"/>
  </w:num>
  <w:num w:numId="5" w16cid:durableId="1571623655">
    <w:abstractNumId w:val="28"/>
  </w:num>
  <w:num w:numId="6" w16cid:durableId="1341201709">
    <w:abstractNumId w:val="43"/>
  </w:num>
  <w:num w:numId="7" w16cid:durableId="1814826899">
    <w:abstractNumId w:val="24"/>
  </w:num>
  <w:num w:numId="8" w16cid:durableId="1755929152">
    <w:abstractNumId w:val="51"/>
  </w:num>
  <w:num w:numId="9" w16cid:durableId="2015256578">
    <w:abstractNumId w:val="73"/>
  </w:num>
  <w:num w:numId="10" w16cid:durableId="46955058">
    <w:abstractNumId w:val="62"/>
  </w:num>
  <w:num w:numId="11" w16cid:durableId="1919558362">
    <w:abstractNumId w:val="45"/>
  </w:num>
  <w:num w:numId="12" w16cid:durableId="1712462978">
    <w:abstractNumId w:val="68"/>
  </w:num>
  <w:num w:numId="13" w16cid:durableId="1683631845">
    <w:abstractNumId w:val="13"/>
  </w:num>
  <w:num w:numId="14" w16cid:durableId="885026862">
    <w:abstractNumId w:val="23"/>
  </w:num>
  <w:num w:numId="15" w16cid:durableId="1722242872">
    <w:abstractNumId w:val="39"/>
  </w:num>
  <w:num w:numId="16" w16cid:durableId="18942357">
    <w:abstractNumId w:val="38"/>
  </w:num>
  <w:num w:numId="17" w16cid:durableId="1930505712">
    <w:abstractNumId w:val="30"/>
  </w:num>
  <w:num w:numId="18" w16cid:durableId="630668729">
    <w:abstractNumId w:val="44"/>
  </w:num>
  <w:num w:numId="19" w16cid:durableId="1549032335">
    <w:abstractNumId w:val="3"/>
  </w:num>
  <w:num w:numId="20" w16cid:durableId="1802384846">
    <w:abstractNumId w:val="50"/>
  </w:num>
  <w:num w:numId="21" w16cid:durableId="670720701">
    <w:abstractNumId w:val="5"/>
  </w:num>
  <w:num w:numId="22" w16cid:durableId="1183125040">
    <w:abstractNumId w:val="57"/>
  </w:num>
  <w:num w:numId="23" w16cid:durableId="489948288">
    <w:abstractNumId w:val="19"/>
  </w:num>
  <w:num w:numId="24" w16cid:durableId="1075393545">
    <w:abstractNumId w:val="70"/>
  </w:num>
  <w:num w:numId="25" w16cid:durableId="1359355569">
    <w:abstractNumId w:val="17"/>
  </w:num>
  <w:num w:numId="26" w16cid:durableId="1204174886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7" w16cid:durableId="1221601870">
    <w:abstractNumId w:val="61"/>
  </w:num>
  <w:num w:numId="28" w16cid:durableId="731121483">
    <w:abstractNumId w:val="47"/>
  </w:num>
  <w:num w:numId="29" w16cid:durableId="1845515996">
    <w:abstractNumId w:val="73"/>
  </w:num>
  <w:num w:numId="30" w16cid:durableId="407700794">
    <w:abstractNumId w:val="78"/>
  </w:num>
  <w:num w:numId="31" w16cid:durableId="85419314">
    <w:abstractNumId w:val="43"/>
  </w:num>
  <w:num w:numId="32" w16cid:durableId="1109276987">
    <w:abstractNumId w:val="70"/>
  </w:num>
  <w:num w:numId="33" w16cid:durableId="2035616538">
    <w:abstractNumId w:val="65"/>
  </w:num>
  <w:num w:numId="34" w16cid:durableId="1507015578">
    <w:abstractNumId w:val="64"/>
  </w:num>
  <w:num w:numId="35" w16cid:durableId="2047215550">
    <w:abstractNumId w:val="35"/>
  </w:num>
  <w:num w:numId="36" w16cid:durableId="319118789">
    <w:abstractNumId w:val="22"/>
  </w:num>
  <w:num w:numId="37" w16cid:durableId="1559512815">
    <w:abstractNumId w:val="49"/>
  </w:num>
  <w:num w:numId="38" w16cid:durableId="194268428">
    <w:abstractNumId w:val="46"/>
  </w:num>
  <w:num w:numId="39" w16cid:durableId="834688104">
    <w:abstractNumId w:val="72"/>
  </w:num>
  <w:num w:numId="40" w16cid:durableId="2140107797">
    <w:abstractNumId w:val="42"/>
  </w:num>
  <w:num w:numId="41" w16cid:durableId="491794828">
    <w:abstractNumId w:val="48"/>
  </w:num>
  <w:num w:numId="42" w16cid:durableId="1295719462">
    <w:abstractNumId w:val="2"/>
  </w:num>
  <w:num w:numId="43" w16cid:durableId="668365760">
    <w:abstractNumId w:val="1"/>
  </w:num>
  <w:num w:numId="44" w16cid:durableId="740517970">
    <w:abstractNumId w:val="52"/>
  </w:num>
  <w:num w:numId="45" w16cid:durableId="2139685740">
    <w:abstractNumId w:val="80"/>
  </w:num>
  <w:num w:numId="46" w16cid:durableId="1134788177">
    <w:abstractNumId w:val="32"/>
  </w:num>
  <w:num w:numId="47" w16cid:durableId="1161775015">
    <w:abstractNumId w:val="14"/>
  </w:num>
  <w:num w:numId="48" w16cid:durableId="569539421">
    <w:abstractNumId w:val="67"/>
  </w:num>
  <w:num w:numId="49" w16cid:durableId="999817685">
    <w:abstractNumId w:val="76"/>
  </w:num>
  <w:num w:numId="50" w16cid:durableId="1361324118">
    <w:abstractNumId w:val="26"/>
  </w:num>
  <w:num w:numId="51" w16cid:durableId="1292710061">
    <w:abstractNumId w:val="18"/>
  </w:num>
  <w:num w:numId="52" w16cid:durableId="305745177">
    <w:abstractNumId w:val="81"/>
  </w:num>
  <w:num w:numId="53" w16cid:durableId="1225532254">
    <w:abstractNumId w:val="16"/>
  </w:num>
  <w:num w:numId="54" w16cid:durableId="1955865368">
    <w:abstractNumId w:val="11"/>
  </w:num>
  <w:num w:numId="55" w16cid:durableId="277492516">
    <w:abstractNumId w:val="36"/>
  </w:num>
  <w:num w:numId="56" w16cid:durableId="1006176094">
    <w:abstractNumId w:val="53"/>
  </w:num>
  <w:num w:numId="57" w16cid:durableId="432628855">
    <w:abstractNumId w:val="79"/>
  </w:num>
  <w:num w:numId="58" w16cid:durableId="1401949479">
    <w:abstractNumId w:val="29"/>
  </w:num>
  <w:num w:numId="59" w16cid:durableId="955524630">
    <w:abstractNumId w:val="63"/>
  </w:num>
  <w:num w:numId="60" w16cid:durableId="2108690924">
    <w:abstractNumId w:val="33"/>
  </w:num>
  <w:num w:numId="61" w16cid:durableId="572618012">
    <w:abstractNumId w:val="71"/>
  </w:num>
  <w:num w:numId="62" w16cid:durableId="1094983293">
    <w:abstractNumId w:val="58"/>
  </w:num>
  <w:num w:numId="63" w16cid:durableId="2044944201">
    <w:abstractNumId w:val="27"/>
  </w:num>
  <w:num w:numId="64" w16cid:durableId="1474761711">
    <w:abstractNumId w:val="77"/>
  </w:num>
  <w:num w:numId="65" w16cid:durableId="1383283582">
    <w:abstractNumId w:val="15"/>
  </w:num>
  <w:num w:numId="66" w16cid:durableId="1470319872">
    <w:abstractNumId w:val="34"/>
  </w:num>
  <w:num w:numId="67" w16cid:durableId="1356809491">
    <w:abstractNumId w:val="25"/>
  </w:num>
  <w:num w:numId="68" w16cid:durableId="347945210">
    <w:abstractNumId w:val="9"/>
  </w:num>
  <w:num w:numId="69" w16cid:durableId="1519200361">
    <w:abstractNumId w:val="75"/>
  </w:num>
  <w:num w:numId="70" w16cid:durableId="92559254">
    <w:abstractNumId w:val="37"/>
  </w:num>
  <w:num w:numId="71" w16cid:durableId="81532547">
    <w:abstractNumId w:val="60"/>
  </w:num>
  <w:num w:numId="72" w16cid:durableId="1242518207">
    <w:abstractNumId w:val="40"/>
  </w:num>
  <w:num w:numId="73" w16cid:durableId="1606109684">
    <w:abstractNumId w:val="54"/>
  </w:num>
  <w:num w:numId="74" w16cid:durableId="896165264">
    <w:abstractNumId w:val="12"/>
  </w:num>
  <w:num w:numId="75" w16cid:durableId="14699444">
    <w:abstractNumId w:val="7"/>
  </w:num>
  <w:num w:numId="76" w16cid:durableId="1423528706">
    <w:abstractNumId w:val="8"/>
  </w:num>
  <w:num w:numId="77" w16cid:durableId="1145968565">
    <w:abstractNumId w:val="41"/>
  </w:num>
  <w:num w:numId="78" w16cid:durableId="67072413">
    <w:abstractNumId w:val="31"/>
  </w:num>
  <w:num w:numId="79" w16cid:durableId="348139189">
    <w:abstractNumId w:val="55"/>
  </w:num>
  <w:num w:numId="80" w16cid:durableId="469327179">
    <w:abstractNumId w:val="10"/>
  </w:num>
  <w:num w:numId="81" w16cid:durableId="1256981897">
    <w:abstractNumId w:val="6"/>
  </w:num>
  <w:num w:numId="82" w16cid:durableId="395512815">
    <w:abstractNumId w:val="74"/>
  </w:num>
  <w:num w:numId="83" w16cid:durableId="873887503">
    <w:abstractNumId w:val="59"/>
  </w:num>
  <w:num w:numId="84" w16cid:durableId="1903251692">
    <w:abstractNumId w:val="21"/>
  </w:num>
  <w:num w:numId="85" w16cid:durableId="696008238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F5F"/>
    <w:rsid w:val="0000013A"/>
    <w:rsid w:val="000009D1"/>
    <w:rsid w:val="00001B5C"/>
    <w:rsid w:val="00001E5A"/>
    <w:rsid w:val="000029B7"/>
    <w:rsid w:val="00002C02"/>
    <w:rsid w:val="00004198"/>
    <w:rsid w:val="00004B3F"/>
    <w:rsid w:val="000070F7"/>
    <w:rsid w:val="0001020D"/>
    <w:rsid w:val="00010998"/>
    <w:rsid w:val="00011315"/>
    <w:rsid w:val="00012438"/>
    <w:rsid w:val="00014648"/>
    <w:rsid w:val="00014F69"/>
    <w:rsid w:val="00016034"/>
    <w:rsid w:val="00016155"/>
    <w:rsid w:val="00016E00"/>
    <w:rsid w:val="00016E3C"/>
    <w:rsid w:val="00025DA2"/>
    <w:rsid w:val="00026E3E"/>
    <w:rsid w:val="0003180D"/>
    <w:rsid w:val="000358AB"/>
    <w:rsid w:val="00040109"/>
    <w:rsid w:val="00041221"/>
    <w:rsid w:val="00043999"/>
    <w:rsid w:val="00043AE6"/>
    <w:rsid w:val="00044171"/>
    <w:rsid w:val="00044479"/>
    <w:rsid w:val="00044CF8"/>
    <w:rsid w:val="00045EC5"/>
    <w:rsid w:val="00051366"/>
    <w:rsid w:val="000528B5"/>
    <w:rsid w:val="00053251"/>
    <w:rsid w:val="00053F23"/>
    <w:rsid w:val="000540D1"/>
    <w:rsid w:val="00054257"/>
    <w:rsid w:val="000558DC"/>
    <w:rsid w:val="00055E35"/>
    <w:rsid w:val="00057FC4"/>
    <w:rsid w:val="00064234"/>
    <w:rsid w:val="000642AC"/>
    <w:rsid w:val="00064C07"/>
    <w:rsid w:val="000657DD"/>
    <w:rsid w:val="00070994"/>
    <w:rsid w:val="000725B4"/>
    <w:rsid w:val="00072B2B"/>
    <w:rsid w:val="00073756"/>
    <w:rsid w:val="000749E1"/>
    <w:rsid w:val="0007793C"/>
    <w:rsid w:val="000817E3"/>
    <w:rsid w:val="00083731"/>
    <w:rsid w:val="00083E05"/>
    <w:rsid w:val="00085ED0"/>
    <w:rsid w:val="0008605B"/>
    <w:rsid w:val="00090BCB"/>
    <w:rsid w:val="00091900"/>
    <w:rsid w:val="000925A1"/>
    <w:rsid w:val="00096673"/>
    <w:rsid w:val="00096CBE"/>
    <w:rsid w:val="00097EAE"/>
    <w:rsid w:val="000A0C69"/>
    <w:rsid w:val="000A1310"/>
    <w:rsid w:val="000A681D"/>
    <w:rsid w:val="000A78FC"/>
    <w:rsid w:val="000A7BA6"/>
    <w:rsid w:val="000B005C"/>
    <w:rsid w:val="000B326B"/>
    <w:rsid w:val="000B46E4"/>
    <w:rsid w:val="000B4FF0"/>
    <w:rsid w:val="000B6392"/>
    <w:rsid w:val="000B77C3"/>
    <w:rsid w:val="000B7E5A"/>
    <w:rsid w:val="000C1739"/>
    <w:rsid w:val="000C1D67"/>
    <w:rsid w:val="000C392B"/>
    <w:rsid w:val="000C426B"/>
    <w:rsid w:val="000C45EA"/>
    <w:rsid w:val="000C4F5F"/>
    <w:rsid w:val="000C5035"/>
    <w:rsid w:val="000C5108"/>
    <w:rsid w:val="000C57F9"/>
    <w:rsid w:val="000C6C1E"/>
    <w:rsid w:val="000C76BB"/>
    <w:rsid w:val="000D16FE"/>
    <w:rsid w:val="000D79E6"/>
    <w:rsid w:val="000E04CE"/>
    <w:rsid w:val="000E0590"/>
    <w:rsid w:val="000E17E2"/>
    <w:rsid w:val="000E65A0"/>
    <w:rsid w:val="000E6822"/>
    <w:rsid w:val="000E72FC"/>
    <w:rsid w:val="000F1E37"/>
    <w:rsid w:val="000F619D"/>
    <w:rsid w:val="000F7762"/>
    <w:rsid w:val="000F7D62"/>
    <w:rsid w:val="001020B8"/>
    <w:rsid w:val="001031D3"/>
    <w:rsid w:val="00103807"/>
    <w:rsid w:val="0010417C"/>
    <w:rsid w:val="00104971"/>
    <w:rsid w:val="00105419"/>
    <w:rsid w:val="00105D15"/>
    <w:rsid w:val="00106071"/>
    <w:rsid w:val="001063F6"/>
    <w:rsid w:val="00110362"/>
    <w:rsid w:val="00110AC1"/>
    <w:rsid w:val="001139A0"/>
    <w:rsid w:val="00114A53"/>
    <w:rsid w:val="00116968"/>
    <w:rsid w:val="00120096"/>
    <w:rsid w:val="00120D39"/>
    <w:rsid w:val="0012196C"/>
    <w:rsid w:val="00122CD5"/>
    <w:rsid w:val="0012394C"/>
    <w:rsid w:val="001246D2"/>
    <w:rsid w:val="001247B4"/>
    <w:rsid w:val="001258AA"/>
    <w:rsid w:val="00126336"/>
    <w:rsid w:val="0012748C"/>
    <w:rsid w:val="001274AF"/>
    <w:rsid w:val="0012767E"/>
    <w:rsid w:val="00133B03"/>
    <w:rsid w:val="00133DF2"/>
    <w:rsid w:val="00135333"/>
    <w:rsid w:val="001364A5"/>
    <w:rsid w:val="00136CC2"/>
    <w:rsid w:val="00141113"/>
    <w:rsid w:val="00141619"/>
    <w:rsid w:val="00141B82"/>
    <w:rsid w:val="00142BCF"/>
    <w:rsid w:val="00142C4D"/>
    <w:rsid w:val="0014366F"/>
    <w:rsid w:val="00145CA1"/>
    <w:rsid w:val="00147269"/>
    <w:rsid w:val="001512CE"/>
    <w:rsid w:val="001521D9"/>
    <w:rsid w:val="001532B2"/>
    <w:rsid w:val="001573D4"/>
    <w:rsid w:val="00157EA2"/>
    <w:rsid w:val="00160597"/>
    <w:rsid w:val="0016093E"/>
    <w:rsid w:val="001623A8"/>
    <w:rsid w:val="00162412"/>
    <w:rsid w:val="00163E7C"/>
    <w:rsid w:val="001640F3"/>
    <w:rsid w:val="001654D4"/>
    <w:rsid w:val="00165CBF"/>
    <w:rsid w:val="00166490"/>
    <w:rsid w:val="001667E4"/>
    <w:rsid w:val="0016763C"/>
    <w:rsid w:val="00171282"/>
    <w:rsid w:val="00171995"/>
    <w:rsid w:val="0017204F"/>
    <w:rsid w:val="001720EF"/>
    <w:rsid w:val="00172770"/>
    <w:rsid w:val="00173E73"/>
    <w:rsid w:val="00176917"/>
    <w:rsid w:val="00177B40"/>
    <w:rsid w:val="00180C0B"/>
    <w:rsid w:val="0018379F"/>
    <w:rsid w:val="0018397D"/>
    <w:rsid w:val="00184129"/>
    <w:rsid w:val="0018612D"/>
    <w:rsid w:val="0018694F"/>
    <w:rsid w:val="00193126"/>
    <w:rsid w:val="00195FF5"/>
    <w:rsid w:val="001962A0"/>
    <w:rsid w:val="00197E0D"/>
    <w:rsid w:val="001A0667"/>
    <w:rsid w:val="001A1272"/>
    <w:rsid w:val="001A1326"/>
    <w:rsid w:val="001A4AE5"/>
    <w:rsid w:val="001A53A1"/>
    <w:rsid w:val="001A6977"/>
    <w:rsid w:val="001A7240"/>
    <w:rsid w:val="001B172F"/>
    <w:rsid w:val="001B1B4A"/>
    <w:rsid w:val="001B2A32"/>
    <w:rsid w:val="001B2F86"/>
    <w:rsid w:val="001B4C6E"/>
    <w:rsid w:val="001B76B2"/>
    <w:rsid w:val="001C129B"/>
    <w:rsid w:val="001C14F3"/>
    <w:rsid w:val="001C1C53"/>
    <w:rsid w:val="001C2F4F"/>
    <w:rsid w:val="001C3719"/>
    <w:rsid w:val="001C4393"/>
    <w:rsid w:val="001C4CFA"/>
    <w:rsid w:val="001C5E35"/>
    <w:rsid w:val="001C627F"/>
    <w:rsid w:val="001C664D"/>
    <w:rsid w:val="001C6CE6"/>
    <w:rsid w:val="001C7839"/>
    <w:rsid w:val="001D08DA"/>
    <w:rsid w:val="001D3758"/>
    <w:rsid w:val="001D38B0"/>
    <w:rsid w:val="001D6363"/>
    <w:rsid w:val="001D6505"/>
    <w:rsid w:val="001D7C08"/>
    <w:rsid w:val="001E047F"/>
    <w:rsid w:val="001E0794"/>
    <w:rsid w:val="001E0AE9"/>
    <w:rsid w:val="001E1658"/>
    <w:rsid w:val="001E3AB2"/>
    <w:rsid w:val="001E5498"/>
    <w:rsid w:val="001E5696"/>
    <w:rsid w:val="001F00CD"/>
    <w:rsid w:val="001F0CF6"/>
    <w:rsid w:val="001F305A"/>
    <w:rsid w:val="001F3457"/>
    <w:rsid w:val="001F3D95"/>
    <w:rsid w:val="001F4C73"/>
    <w:rsid w:val="001F6638"/>
    <w:rsid w:val="001F66AE"/>
    <w:rsid w:val="001F7050"/>
    <w:rsid w:val="001F79B6"/>
    <w:rsid w:val="00201786"/>
    <w:rsid w:val="00202AF7"/>
    <w:rsid w:val="00203B49"/>
    <w:rsid w:val="0020451F"/>
    <w:rsid w:val="00205EB9"/>
    <w:rsid w:val="00207C14"/>
    <w:rsid w:val="002103E6"/>
    <w:rsid w:val="00213085"/>
    <w:rsid w:val="002144E1"/>
    <w:rsid w:val="00215BB4"/>
    <w:rsid w:val="00216601"/>
    <w:rsid w:val="00216BE4"/>
    <w:rsid w:val="00217979"/>
    <w:rsid w:val="00227F5D"/>
    <w:rsid w:val="002305E4"/>
    <w:rsid w:val="00230EEE"/>
    <w:rsid w:val="00231E83"/>
    <w:rsid w:val="00232AF3"/>
    <w:rsid w:val="00232DE3"/>
    <w:rsid w:val="002338AD"/>
    <w:rsid w:val="0023459D"/>
    <w:rsid w:val="00235B05"/>
    <w:rsid w:val="00236664"/>
    <w:rsid w:val="00237B2D"/>
    <w:rsid w:val="002403C0"/>
    <w:rsid w:val="00242522"/>
    <w:rsid w:val="002428D0"/>
    <w:rsid w:val="00242BC4"/>
    <w:rsid w:val="0024371E"/>
    <w:rsid w:val="00244B1A"/>
    <w:rsid w:val="002463F7"/>
    <w:rsid w:val="00250166"/>
    <w:rsid w:val="002517BC"/>
    <w:rsid w:val="002527A2"/>
    <w:rsid w:val="0025349D"/>
    <w:rsid w:val="002541DA"/>
    <w:rsid w:val="00254BF4"/>
    <w:rsid w:val="00255995"/>
    <w:rsid w:val="00264468"/>
    <w:rsid w:val="00264D48"/>
    <w:rsid w:val="00265E26"/>
    <w:rsid w:val="002665BB"/>
    <w:rsid w:val="00271771"/>
    <w:rsid w:val="00272F25"/>
    <w:rsid w:val="002744D1"/>
    <w:rsid w:val="00274CE7"/>
    <w:rsid w:val="00277128"/>
    <w:rsid w:val="002776E7"/>
    <w:rsid w:val="00281A51"/>
    <w:rsid w:val="00282D33"/>
    <w:rsid w:val="00282FAA"/>
    <w:rsid w:val="00283336"/>
    <w:rsid w:val="00283349"/>
    <w:rsid w:val="00284A2F"/>
    <w:rsid w:val="00285EB0"/>
    <w:rsid w:val="002865EB"/>
    <w:rsid w:val="002909B8"/>
    <w:rsid w:val="002923BC"/>
    <w:rsid w:val="00294315"/>
    <w:rsid w:val="00294829"/>
    <w:rsid w:val="00294FA2"/>
    <w:rsid w:val="00296ABA"/>
    <w:rsid w:val="00296D10"/>
    <w:rsid w:val="002A09EB"/>
    <w:rsid w:val="002A0B05"/>
    <w:rsid w:val="002A0EE2"/>
    <w:rsid w:val="002A3227"/>
    <w:rsid w:val="002A367A"/>
    <w:rsid w:val="002A4AD0"/>
    <w:rsid w:val="002A6069"/>
    <w:rsid w:val="002B01EE"/>
    <w:rsid w:val="002B4691"/>
    <w:rsid w:val="002B5B0D"/>
    <w:rsid w:val="002B6190"/>
    <w:rsid w:val="002B6974"/>
    <w:rsid w:val="002B6AF8"/>
    <w:rsid w:val="002B7CB2"/>
    <w:rsid w:val="002C0451"/>
    <w:rsid w:val="002C0A36"/>
    <w:rsid w:val="002C0A86"/>
    <w:rsid w:val="002C2B43"/>
    <w:rsid w:val="002C35AB"/>
    <w:rsid w:val="002C74D9"/>
    <w:rsid w:val="002C7DC7"/>
    <w:rsid w:val="002D559D"/>
    <w:rsid w:val="002D57EA"/>
    <w:rsid w:val="002D6851"/>
    <w:rsid w:val="002D6B9B"/>
    <w:rsid w:val="002D74F7"/>
    <w:rsid w:val="002E04F3"/>
    <w:rsid w:val="002E102C"/>
    <w:rsid w:val="002E15A2"/>
    <w:rsid w:val="002E3379"/>
    <w:rsid w:val="002E423F"/>
    <w:rsid w:val="002E4DDF"/>
    <w:rsid w:val="002E68F6"/>
    <w:rsid w:val="002E7563"/>
    <w:rsid w:val="002F2023"/>
    <w:rsid w:val="002F2C83"/>
    <w:rsid w:val="002F3610"/>
    <w:rsid w:val="002F3EBC"/>
    <w:rsid w:val="002F5629"/>
    <w:rsid w:val="002F73ED"/>
    <w:rsid w:val="00300210"/>
    <w:rsid w:val="0030211E"/>
    <w:rsid w:val="003026D3"/>
    <w:rsid w:val="003035DF"/>
    <w:rsid w:val="00303A41"/>
    <w:rsid w:val="00303BBB"/>
    <w:rsid w:val="003042AD"/>
    <w:rsid w:val="0030496E"/>
    <w:rsid w:val="003060C7"/>
    <w:rsid w:val="00307626"/>
    <w:rsid w:val="00307FCD"/>
    <w:rsid w:val="0031144F"/>
    <w:rsid w:val="00312F5D"/>
    <w:rsid w:val="00313185"/>
    <w:rsid w:val="00313262"/>
    <w:rsid w:val="0031416A"/>
    <w:rsid w:val="00314F05"/>
    <w:rsid w:val="003153C8"/>
    <w:rsid w:val="00316FB0"/>
    <w:rsid w:val="00316FC5"/>
    <w:rsid w:val="00320830"/>
    <w:rsid w:val="00320B20"/>
    <w:rsid w:val="00320BF3"/>
    <w:rsid w:val="00321D25"/>
    <w:rsid w:val="003245DC"/>
    <w:rsid w:val="003321BD"/>
    <w:rsid w:val="00332484"/>
    <w:rsid w:val="003332F5"/>
    <w:rsid w:val="00333469"/>
    <w:rsid w:val="0033491A"/>
    <w:rsid w:val="003360E9"/>
    <w:rsid w:val="00340329"/>
    <w:rsid w:val="003407D2"/>
    <w:rsid w:val="003409DF"/>
    <w:rsid w:val="003419F6"/>
    <w:rsid w:val="003425E2"/>
    <w:rsid w:val="003435C4"/>
    <w:rsid w:val="00344ED7"/>
    <w:rsid w:val="00345B6D"/>
    <w:rsid w:val="00350CFB"/>
    <w:rsid w:val="00353FF7"/>
    <w:rsid w:val="00354706"/>
    <w:rsid w:val="00354795"/>
    <w:rsid w:val="003565A9"/>
    <w:rsid w:val="0035789C"/>
    <w:rsid w:val="00360A08"/>
    <w:rsid w:val="00360AD3"/>
    <w:rsid w:val="00361437"/>
    <w:rsid w:val="0036273E"/>
    <w:rsid w:val="003627A5"/>
    <w:rsid w:val="00364E62"/>
    <w:rsid w:val="00366ED4"/>
    <w:rsid w:val="00367126"/>
    <w:rsid w:val="003708AF"/>
    <w:rsid w:val="00371068"/>
    <w:rsid w:val="003715A7"/>
    <w:rsid w:val="00372CC1"/>
    <w:rsid w:val="00376006"/>
    <w:rsid w:val="00376D76"/>
    <w:rsid w:val="00377D00"/>
    <w:rsid w:val="00380443"/>
    <w:rsid w:val="00380A15"/>
    <w:rsid w:val="00380D08"/>
    <w:rsid w:val="00381BCD"/>
    <w:rsid w:val="00382279"/>
    <w:rsid w:val="00382367"/>
    <w:rsid w:val="0038353E"/>
    <w:rsid w:val="003839B5"/>
    <w:rsid w:val="00383A35"/>
    <w:rsid w:val="0038697A"/>
    <w:rsid w:val="00386F62"/>
    <w:rsid w:val="00390198"/>
    <w:rsid w:val="00390F0C"/>
    <w:rsid w:val="00393459"/>
    <w:rsid w:val="00393723"/>
    <w:rsid w:val="0039405C"/>
    <w:rsid w:val="003940A5"/>
    <w:rsid w:val="003954B0"/>
    <w:rsid w:val="00396557"/>
    <w:rsid w:val="003A14C0"/>
    <w:rsid w:val="003A4500"/>
    <w:rsid w:val="003A563E"/>
    <w:rsid w:val="003A7467"/>
    <w:rsid w:val="003A74DA"/>
    <w:rsid w:val="003A7F03"/>
    <w:rsid w:val="003B1397"/>
    <w:rsid w:val="003B419B"/>
    <w:rsid w:val="003B434D"/>
    <w:rsid w:val="003B4744"/>
    <w:rsid w:val="003B4885"/>
    <w:rsid w:val="003B4953"/>
    <w:rsid w:val="003B5CE9"/>
    <w:rsid w:val="003B713B"/>
    <w:rsid w:val="003C0841"/>
    <w:rsid w:val="003C0F3B"/>
    <w:rsid w:val="003C1D03"/>
    <w:rsid w:val="003C40B8"/>
    <w:rsid w:val="003C5930"/>
    <w:rsid w:val="003C7B49"/>
    <w:rsid w:val="003D1849"/>
    <w:rsid w:val="003D1A68"/>
    <w:rsid w:val="003D1B01"/>
    <w:rsid w:val="003D1ED6"/>
    <w:rsid w:val="003D41EA"/>
    <w:rsid w:val="003E2E45"/>
    <w:rsid w:val="003E4F4A"/>
    <w:rsid w:val="003E5F87"/>
    <w:rsid w:val="003E6E85"/>
    <w:rsid w:val="003F13B4"/>
    <w:rsid w:val="003F25DF"/>
    <w:rsid w:val="003F59B8"/>
    <w:rsid w:val="003F7762"/>
    <w:rsid w:val="00402D4E"/>
    <w:rsid w:val="0040438D"/>
    <w:rsid w:val="004073C1"/>
    <w:rsid w:val="0040784B"/>
    <w:rsid w:val="00414B8D"/>
    <w:rsid w:val="00415098"/>
    <w:rsid w:val="00415152"/>
    <w:rsid w:val="0041737E"/>
    <w:rsid w:val="00420743"/>
    <w:rsid w:val="00420FD4"/>
    <w:rsid w:val="00421519"/>
    <w:rsid w:val="0043170F"/>
    <w:rsid w:val="004333D3"/>
    <w:rsid w:val="00433A4D"/>
    <w:rsid w:val="00433DE4"/>
    <w:rsid w:val="004355CB"/>
    <w:rsid w:val="00435C59"/>
    <w:rsid w:val="00436574"/>
    <w:rsid w:val="004365FB"/>
    <w:rsid w:val="00440658"/>
    <w:rsid w:val="00441D1D"/>
    <w:rsid w:val="004426B0"/>
    <w:rsid w:val="00442B66"/>
    <w:rsid w:val="00446450"/>
    <w:rsid w:val="00450489"/>
    <w:rsid w:val="00452350"/>
    <w:rsid w:val="00452AF3"/>
    <w:rsid w:val="00453270"/>
    <w:rsid w:val="0045638E"/>
    <w:rsid w:val="00456985"/>
    <w:rsid w:val="004604D7"/>
    <w:rsid w:val="004604EC"/>
    <w:rsid w:val="00461095"/>
    <w:rsid w:val="00463BC3"/>
    <w:rsid w:val="00464E17"/>
    <w:rsid w:val="00465DD4"/>
    <w:rsid w:val="00466B55"/>
    <w:rsid w:val="00467EB4"/>
    <w:rsid w:val="00470A15"/>
    <w:rsid w:val="00471258"/>
    <w:rsid w:val="0047138B"/>
    <w:rsid w:val="00471487"/>
    <w:rsid w:val="00471AAE"/>
    <w:rsid w:val="00471B80"/>
    <w:rsid w:val="00471F05"/>
    <w:rsid w:val="00473363"/>
    <w:rsid w:val="00473458"/>
    <w:rsid w:val="0047354B"/>
    <w:rsid w:val="00473725"/>
    <w:rsid w:val="004737D8"/>
    <w:rsid w:val="00473B29"/>
    <w:rsid w:val="00476C8F"/>
    <w:rsid w:val="004808E0"/>
    <w:rsid w:val="004823AB"/>
    <w:rsid w:val="00482641"/>
    <w:rsid w:val="00482DA7"/>
    <w:rsid w:val="004830E3"/>
    <w:rsid w:val="004845C2"/>
    <w:rsid w:val="0048476C"/>
    <w:rsid w:val="00485D02"/>
    <w:rsid w:val="00486E31"/>
    <w:rsid w:val="00490F5D"/>
    <w:rsid w:val="004911ED"/>
    <w:rsid w:val="004922B3"/>
    <w:rsid w:val="004923DD"/>
    <w:rsid w:val="00492660"/>
    <w:rsid w:val="00492DBE"/>
    <w:rsid w:val="00495E58"/>
    <w:rsid w:val="004965FA"/>
    <w:rsid w:val="00496E64"/>
    <w:rsid w:val="00497220"/>
    <w:rsid w:val="004A270A"/>
    <w:rsid w:val="004A5462"/>
    <w:rsid w:val="004A54AD"/>
    <w:rsid w:val="004A74A1"/>
    <w:rsid w:val="004A750F"/>
    <w:rsid w:val="004B1F2C"/>
    <w:rsid w:val="004B2F3D"/>
    <w:rsid w:val="004B3F4C"/>
    <w:rsid w:val="004B49D7"/>
    <w:rsid w:val="004B4CF4"/>
    <w:rsid w:val="004B607B"/>
    <w:rsid w:val="004B75FD"/>
    <w:rsid w:val="004C51E0"/>
    <w:rsid w:val="004C5C37"/>
    <w:rsid w:val="004C6176"/>
    <w:rsid w:val="004C6F47"/>
    <w:rsid w:val="004C6F78"/>
    <w:rsid w:val="004C786D"/>
    <w:rsid w:val="004D121D"/>
    <w:rsid w:val="004D32E4"/>
    <w:rsid w:val="004D46AB"/>
    <w:rsid w:val="004D5918"/>
    <w:rsid w:val="004E08D6"/>
    <w:rsid w:val="004E18BF"/>
    <w:rsid w:val="004E28C7"/>
    <w:rsid w:val="004E49F3"/>
    <w:rsid w:val="004E4A8C"/>
    <w:rsid w:val="004E5717"/>
    <w:rsid w:val="004E5BA2"/>
    <w:rsid w:val="004E6BB5"/>
    <w:rsid w:val="004E71CF"/>
    <w:rsid w:val="004F445F"/>
    <w:rsid w:val="004F7795"/>
    <w:rsid w:val="00500298"/>
    <w:rsid w:val="005003D7"/>
    <w:rsid w:val="00503F2E"/>
    <w:rsid w:val="00504CD8"/>
    <w:rsid w:val="005105C1"/>
    <w:rsid w:val="00510A2C"/>
    <w:rsid w:val="00511E8B"/>
    <w:rsid w:val="00514BCF"/>
    <w:rsid w:val="005157DC"/>
    <w:rsid w:val="00516FF1"/>
    <w:rsid w:val="00517590"/>
    <w:rsid w:val="00520A24"/>
    <w:rsid w:val="00521343"/>
    <w:rsid w:val="0052193B"/>
    <w:rsid w:val="00525B8D"/>
    <w:rsid w:val="00526C43"/>
    <w:rsid w:val="00530EEF"/>
    <w:rsid w:val="00536E7C"/>
    <w:rsid w:val="00537445"/>
    <w:rsid w:val="005374F6"/>
    <w:rsid w:val="0053783E"/>
    <w:rsid w:val="00537FA8"/>
    <w:rsid w:val="005400A5"/>
    <w:rsid w:val="0054015E"/>
    <w:rsid w:val="00543943"/>
    <w:rsid w:val="00543F5C"/>
    <w:rsid w:val="0054410D"/>
    <w:rsid w:val="005449A9"/>
    <w:rsid w:val="00545E15"/>
    <w:rsid w:val="00545F88"/>
    <w:rsid w:val="005460B6"/>
    <w:rsid w:val="00550748"/>
    <w:rsid w:val="00550CD2"/>
    <w:rsid w:val="00551831"/>
    <w:rsid w:val="0055228A"/>
    <w:rsid w:val="005536E9"/>
    <w:rsid w:val="00554C68"/>
    <w:rsid w:val="0055596E"/>
    <w:rsid w:val="00555A46"/>
    <w:rsid w:val="00557D81"/>
    <w:rsid w:val="0056048B"/>
    <w:rsid w:val="00560768"/>
    <w:rsid w:val="00560A8B"/>
    <w:rsid w:val="0056333E"/>
    <w:rsid w:val="00564720"/>
    <w:rsid w:val="00564B87"/>
    <w:rsid w:val="00566383"/>
    <w:rsid w:val="00566484"/>
    <w:rsid w:val="0057221C"/>
    <w:rsid w:val="00573259"/>
    <w:rsid w:val="00575030"/>
    <w:rsid w:val="00575668"/>
    <w:rsid w:val="0057759B"/>
    <w:rsid w:val="005813EB"/>
    <w:rsid w:val="00581CE5"/>
    <w:rsid w:val="00582E60"/>
    <w:rsid w:val="005830E7"/>
    <w:rsid w:val="0058318E"/>
    <w:rsid w:val="00583EA0"/>
    <w:rsid w:val="00586051"/>
    <w:rsid w:val="005866B0"/>
    <w:rsid w:val="005872A9"/>
    <w:rsid w:val="00591593"/>
    <w:rsid w:val="00591649"/>
    <w:rsid w:val="00592579"/>
    <w:rsid w:val="00592B28"/>
    <w:rsid w:val="00595C82"/>
    <w:rsid w:val="0059624D"/>
    <w:rsid w:val="005968AA"/>
    <w:rsid w:val="005976DE"/>
    <w:rsid w:val="005A0710"/>
    <w:rsid w:val="005A1321"/>
    <w:rsid w:val="005A4127"/>
    <w:rsid w:val="005A4BA5"/>
    <w:rsid w:val="005B2F7A"/>
    <w:rsid w:val="005B3DA5"/>
    <w:rsid w:val="005B3DC7"/>
    <w:rsid w:val="005B649D"/>
    <w:rsid w:val="005B71EB"/>
    <w:rsid w:val="005B7FE2"/>
    <w:rsid w:val="005C0A42"/>
    <w:rsid w:val="005C3D69"/>
    <w:rsid w:val="005C4CCC"/>
    <w:rsid w:val="005C5420"/>
    <w:rsid w:val="005C62C7"/>
    <w:rsid w:val="005C6A45"/>
    <w:rsid w:val="005D25D1"/>
    <w:rsid w:val="005D4F2D"/>
    <w:rsid w:val="005D58F1"/>
    <w:rsid w:val="005D5B78"/>
    <w:rsid w:val="005E12A9"/>
    <w:rsid w:val="005E3606"/>
    <w:rsid w:val="005E3F04"/>
    <w:rsid w:val="005E4D17"/>
    <w:rsid w:val="005E53FD"/>
    <w:rsid w:val="005E5661"/>
    <w:rsid w:val="005E69F5"/>
    <w:rsid w:val="005F107E"/>
    <w:rsid w:val="005F2693"/>
    <w:rsid w:val="005F33ED"/>
    <w:rsid w:val="006004E1"/>
    <w:rsid w:val="006008BF"/>
    <w:rsid w:val="00602CE9"/>
    <w:rsid w:val="0060469B"/>
    <w:rsid w:val="00610BBF"/>
    <w:rsid w:val="00615ACC"/>
    <w:rsid w:val="00615EBA"/>
    <w:rsid w:val="00617340"/>
    <w:rsid w:val="00621E4D"/>
    <w:rsid w:val="0062222C"/>
    <w:rsid w:val="006225ED"/>
    <w:rsid w:val="00622908"/>
    <w:rsid w:val="00622E85"/>
    <w:rsid w:val="00623AF3"/>
    <w:rsid w:val="00626428"/>
    <w:rsid w:val="006265B4"/>
    <w:rsid w:val="00626E61"/>
    <w:rsid w:val="006271A6"/>
    <w:rsid w:val="00631C42"/>
    <w:rsid w:val="006331AE"/>
    <w:rsid w:val="00633559"/>
    <w:rsid w:val="00633D50"/>
    <w:rsid w:val="00633D68"/>
    <w:rsid w:val="0063472D"/>
    <w:rsid w:val="006349BE"/>
    <w:rsid w:val="0063541F"/>
    <w:rsid w:val="00641D46"/>
    <w:rsid w:val="006425B0"/>
    <w:rsid w:val="00643167"/>
    <w:rsid w:val="006439AD"/>
    <w:rsid w:val="006440A6"/>
    <w:rsid w:val="0064463C"/>
    <w:rsid w:val="00644DEE"/>
    <w:rsid w:val="00645937"/>
    <w:rsid w:val="00645D8B"/>
    <w:rsid w:val="00645F76"/>
    <w:rsid w:val="00646A92"/>
    <w:rsid w:val="006470A7"/>
    <w:rsid w:val="006511FF"/>
    <w:rsid w:val="00651E7A"/>
    <w:rsid w:val="00653976"/>
    <w:rsid w:val="0065541B"/>
    <w:rsid w:val="00655CA5"/>
    <w:rsid w:val="00656E8F"/>
    <w:rsid w:val="00657183"/>
    <w:rsid w:val="006603EE"/>
    <w:rsid w:val="00665306"/>
    <w:rsid w:val="006666E6"/>
    <w:rsid w:val="00666C0F"/>
    <w:rsid w:val="0066743E"/>
    <w:rsid w:val="00667A18"/>
    <w:rsid w:val="00667BF3"/>
    <w:rsid w:val="00670685"/>
    <w:rsid w:val="006710C9"/>
    <w:rsid w:val="006734C1"/>
    <w:rsid w:val="006745C2"/>
    <w:rsid w:val="00674A0F"/>
    <w:rsid w:val="00675569"/>
    <w:rsid w:val="00681E97"/>
    <w:rsid w:val="0068263B"/>
    <w:rsid w:val="0068365E"/>
    <w:rsid w:val="00685F55"/>
    <w:rsid w:val="00686385"/>
    <w:rsid w:val="00690375"/>
    <w:rsid w:val="00693F6B"/>
    <w:rsid w:val="00694CFB"/>
    <w:rsid w:val="006A034D"/>
    <w:rsid w:val="006A0BCD"/>
    <w:rsid w:val="006A58C9"/>
    <w:rsid w:val="006A710D"/>
    <w:rsid w:val="006A79E8"/>
    <w:rsid w:val="006B0870"/>
    <w:rsid w:val="006B314E"/>
    <w:rsid w:val="006B393D"/>
    <w:rsid w:val="006B39E7"/>
    <w:rsid w:val="006B39F7"/>
    <w:rsid w:val="006B537B"/>
    <w:rsid w:val="006B62DD"/>
    <w:rsid w:val="006B6934"/>
    <w:rsid w:val="006B7A06"/>
    <w:rsid w:val="006C079E"/>
    <w:rsid w:val="006C111F"/>
    <w:rsid w:val="006C15DD"/>
    <w:rsid w:val="006C27EA"/>
    <w:rsid w:val="006C469F"/>
    <w:rsid w:val="006C4779"/>
    <w:rsid w:val="006C6216"/>
    <w:rsid w:val="006C699E"/>
    <w:rsid w:val="006C6DA6"/>
    <w:rsid w:val="006D0655"/>
    <w:rsid w:val="006D0B33"/>
    <w:rsid w:val="006D23E4"/>
    <w:rsid w:val="006D5899"/>
    <w:rsid w:val="006D5C11"/>
    <w:rsid w:val="006D5E78"/>
    <w:rsid w:val="006D6324"/>
    <w:rsid w:val="006D780E"/>
    <w:rsid w:val="006E07D4"/>
    <w:rsid w:val="006E332A"/>
    <w:rsid w:val="006E36FF"/>
    <w:rsid w:val="006E560F"/>
    <w:rsid w:val="006E6138"/>
    <w:rsid w:val="006F031B"/>
    <w:rsid w:val="006F34EF"/>
    <w:rsid w:val="006F3C1D"/>
    <w:rsid w:val="006F4946"/>
    <w:rsid w:val="006F50F3"/>
    <w:rsid w:val="006F53EE"/>
    <w:rsid w:val="006F5CAC"/>
    <w:rsid w:val="006F5F96"/>
    <w:rsid w:val="006F67FD"/>
    <w:rsid w:val="006F7165"/>
    <w:rsid w:val="007034DE"/>
    <w:rsid w:val="0070495A"/>
    <w:rsid w:val="00707A85"/>
    <w:rsid w:val="007102E4"/>
    <w:rsid w:val="007151E9"/>
    <w:rsid w:val="00715A44"/>
    <w:rsid w:val="00715DCF"/>
    <w:rsid w:val="00716D57"/>
    <w:rsid w:val="0072106D"/>
    <w:rsid w:val="007217FE"/>
    <w:rsid w:val="00721DA3"/>
    <w:rsid w:val="00724ACA"/>
    <w:rsid w:val="007254B5"/>
    <w:rsid w:val="00725702"/>
    <w:rsid w:val="007268C4"/>
    <w:rsid w:val="00726BD7"/>
    <w:rsid w:val="00727E00"/>
    <w:rsid w:val="00727E1A"/>
    <w:rsid w:val="00730E0D"/>
    <w:rsid w:val="0073208C"/>
    <w:rsid w:val="007341EA"/>
    <w:rsid w:val="00734522"/>
    <w:rsid w:val="00734E1C"/>
    <w:rsid w:val="00735C33"/>
    <w:rsid w:val="00736C8A"/>
    <w:rsid w:val="00740814"/>
    <w:rsid w:val="007415F7"/>
    <w:rsid w:val="00741996"/>
    <w:rsid w:val="00742DC9"/>
    <w:rsid w:val="00744DEB"/>
    <w:rsid w:val="00747DEB"/>
    <w:rsid w:val="0075090C"/>
    <w:rsid w:val="00751A90"/>
    <w:rsid w:val="00751EF2"/>
    <w:rsid w:val="00752021"/>
    <w:rsid w:val="00754A92"/>
    <w:rsid w:val="0075530C"/>
    <w:rsid w:val="00756620"/>
    <w:rsid w:val="007566DA"/>
    <w:rsid w:val="00757425"/>
    <w:rsid w:val="007621A4"/>
    <w:rsid w:val="007662C0"/>
    <w:rsid w:val="007713EF"/>
    <w:rsid w:val="00771E2C"/>
    <w:rsid w:val="00772CAF"/>
    <w:rsid w:val="00772DAD"/>
    <w:rsid w:val="007730A7"/>
    <w:rsid w:val="007736E2"/>
    <w:rsid w:val="00773FD9"/>
    <w:rsid w:val="00780A4C"/>
    <w:rsid w:val="00784099"/>
    <w:rsid w:val="007846CB"/>
    <w:rsid w:val="00784F9A"/>
    <w:rsid w:val="00785010"/>
    <w:rsid w:val="007863BB"/>
    <w:rsid w:val="00786E1D"/>
    <w:rsid w:val="00787CE5"/>
    <w:rsid w:val="007907A5"/>
    <w:rsid w:val="00792994"/>
    <w:rsid w:val="00794633"/>
    <w:rsid w:val="007967A9"/>
    <w:rsid w:val="007A030D"/>
    <w:rsid w:val="007A1BFC"/>
    <w:rsid w:val="007A1F80"/>
    <w:rsid w:val="007A2B59"/>
    <w:rsid w:val="007A43CB"/>
    <w:rsid w:val="007A601C"/>
    <w:rsid w:val="007A7BF6"/>
    <w:rsid w:val="007B0294"/>
    <w:rsid w:val="007B0BFE"/>
    <w:rsid w:val="007B4A12"/>
    <w:rsid w:val="007B4EDC"/>
    <w:rsid w:val="007B5D8C"/>
    <w:rsid w:val="007B5E71"/>
    <w:rsid w:val="007B6C9F"/>
    <w:rsid w:val="007C0512"/>
    <w:rsid w:val="007C413D"/>
    <w:rsid w:val="007C4842"/>
    <w:rsid w:val="007C7098"/>
    <w:rsid w:val="007C716C"/>
    <w:rsid w:val="007C7A51"/>
    <w:rsid w:val="007D1C3E"/>
    <w:rsid w:val="007D2846"/>
    <w:rsid w:val="007D4E55"/>
    <w:rsid w:val="007D7CD9"/>
    <w:rsid w:val="007E0BB1"/>
    <w:rsid w:val="007E3A02"/>
    <w:rsid w:val="007E4189"/>
    <w:rsid w:val="007E695E"/>
    <w:rsid w:val="007E6B89"/>
    <w:rsid w:val="007F0AA6"/>
    <w:rsid w:val="007F0DD1"/>
    <w:rsid w:val="007F1EF7"/>
    <w:rsid w:val="007F2F2A"/>
    <w:rsid w:val="007F378D"/>
    <w:rsid w:val="007F485A"/>
    <w:rsid w:val="007F50F6"/>
    <w:rsid w:val="007F59E3"/>
    <w:rsid w:val="007F6ACC"/>
    <w:rsid w:val="007F7247"/>
    <w:rsid w:val="008028E9"/>
    <w:rsid w:val="00802FB1"/>
    <w:rsid w:val="008030FA"/>
    <w:rsid w:val="00803416"/>
    <w:rsid w:val="00804FEE"/>
    <w:rsid w:val="00805510"/>
    <w:rsid w:val="00805F3E"/>
    <w:rsid w:val="00810668"/>
    <w:rsid w:val="00812635"/>
    <w:rsid w:val="008135A2"/>
    <w:rsid w:val="00822A68"/>
    <w:rsid w:val="00824D12"/>
    <w:rsid w:val="008254B4"/>
    <w:rsid w:val="00827980"/>
    <w:rsid w:val="00832133"/>
    <w:rsid w:val="00833732"/>
    <w:rsid w:val="00834388"/>
    <w:rsid w:val="00834863"/>
    <w:rsid w:val="0083732C"/>
    <w:rsid w:val="00840C15"/>
    <w:rsid w:val="008419E7"/>
    <w:rsid w:val="0084265D"/>
    <w:rsid w:val="008500EE"/>
    <w:rsid w:val="008502F6"/>
    <w:rsid w:val="008567F1"/>
    <w:rsid w:val="008604DF"/>
    <w:rsid w:val="00866571"/>
    <w:rsid w:val="008668CF"/>
    <w:rsid w:val="008674F8"/>
    <w:rsid w:val="008704EA"/>
    <w:rsid w:val="00871239"/>
    <w:rsid w:val="00876267"/>
    <w:rsid w:val="00877E39"/>
    <w:rsid w:val="00881289"/>
    <w:rsid w:val="00881966"/>
    <w:rsid w:val="00883314"/>
    <w:rsid w:val="00885AD3"/>
    <w:rsid w:val="0088799E"/>
    <w:rsid w:val="00890522"/>
    <w:rsid w:val="00891178"/>
    <w:rsid w:val="00891493"/>
    <w:rsid w:val="0089260D"/>
    <w:rsid w:val="00893424"/>
    <w:rsid w:val="00895955"/>
    <w:rsid w:val="0089772C"/>
    <w:rsid w:val="008A05D9"/>
    <w:rsid w:val="008A0797"/>
    <w:rsid w:val="008A0BBE"/>
    <w:rsid w:val="008A1195"/>
    <w:rsid w:val="008A1A28"/>
    <w:rsid w:val="008A5E91"/>
    <w:rsid w:val="008A6037"/>
    <w:rsid w:val="008A63B1"/>
    <w:rsid w:val="008A7822"/>
    <w:rsid w:val="008A7A00"/>
    <w:rsid w:val="008B0288"/>
    <w:rsid w:val="008B1A17"/>
    <w:rsid w:val="008B2A36"/>
    <w:rsid w:val="008B2B7D"/>
    <w:rsid w:val="008B4A54"/>
    <w:rsid w:val="008B570A"/>
    <w:rsid w:val="008B6C26"/>
    <w:rsid w:val="008B6CCA"/>
    <w:rsid w:val="008B6FA8"/>
    <w:rsid w:val="008B708C"/>
    <w:rsid w:val="008B762C"/>
    <w:rsid w:val="008C0AB7"/>
    <w:rsid w:val="008C0DD0"/>
    <w:rsid w:val="008C3522"/>
    <w:rsid w:val="008C3AD3"/>
    <w:rsid w:val="008C4444"/>
    <w:rsid w:val="008D0421"/>
    <w:rsid w:val="008D0E1B"/>
    <w:rsid w:val="008D3963"/>
    <w:rsid w:val="008D399B"/>
    <w:rsid w:val="008D3BFA"/>
    <w:rsid w:val="008D4F85"/>
    <w:rsid w:val="008D5C0A"/>
    <w:rsid w:val="008D6553"/>
    <w:rsid w:val="008E01F1"/>
    <w:rsid w:val="008E0452"/>
    <w:rsid w:val="008E0F4A"/>
    <w:rsid w:val="008E224B"/>
    <w:rsid w:val="008E2654"/>
    <w:rsid w:val="008E32D4"/>
    <w:rsid w:val="008E45AC"/>
    <w:rsid w:val="008E4C83"/>
    <w:rsid w:val="008E57F2"/>
    <w:rsid w:val="008E61AA"/>
    <w:rsid w:val="008E644B"/>
    <w:rsid w:val="008F08A3"/>
    <w:rsid w:val="008F1DE0"/>
    <w:rsid w:val="008F2442"/>
    <w:rsid w:val="008F3CCE"/>
    <w:rsid w:val="008F4152"/>
    <w:rsid w:val="008F4406"/>
    <w:rsid w:val="008F5368"/>
    <w:rsid w:val="008F5570"/>
    <w:rsid w:val="008F6191"/>
    <w:rsid w:val="008F63BA"/>
    <w:rsid w:val="008F69A2"/>
    <w:rsid w:val="008F7C27"/>
    <w:rsid w:val="00902430"/>
    <w:rsid w:val="00902A00"/>
    <w:rsid w:val="00902B70"/>
    <w:rsid w:val="00903AF0"/>
    <w:rsid w:val="009058EF"/>
    <w:rsid w:val="009066AC"/>
    <w:rsid w:val="00906DA1"/>
    <w:rsid w:val="00914FFE"/>
    <w:rsid w:val="00915B7F"/>
    <w:rsid w:val="009167FA"/>
    <w:rsid w:val="00922BD3"/>
    <w:rsid w:val="00923141"/>
    <w:rsid w:val="00923AA2"/>
    <w:rsid w:val="00927825"/>
    <w:rsid w:val="0093056D"/>
    <w:rsid w:val="00930A9F"/>
    <w:rsid w:val="00930F27"/>
    <w:rsid w:val="00930F33"/>
    <w:rsid w:val="009319EB"/>
    <w:rsid w:val="00931D98"/>
    <w:rsid w:val="00935137"/>
    <w:rsid w:val="00935263"/>
    <w:rsid w:val="00937F03"/>
    <w:rsid w:val="00941523"/>
    <w:rsid w:val="0094376C"/>
    <w:rsid w:val="00945D33"/>
    <w:rsid w:val="00946FAE"/>
    <w:rsid w:val="009470CA"/>
    <w:rsid w:val="00947855"/>
    <w:rsid w:val="00952EDC"/>
    <w:rsid w:val="00952EF5"/>
    <w:rsid w:val="00954F8E"/>
    <w:rsid w:val="00955F84"/>
    <w:rsid w:val="009563BF"/>
    <w:rsid w:val="00960278"/>
    <w:rsid w:val="00962786"/>
    <w:rsid w:val="00963A57"/>
    <w:rsid w:val="00963D17"/>
    <w:rsid w:val="00965A3E"/>
    <w:rsid w:val="009663E7"/>
    <w:rsid w:val="00966D2F"/>
    <w:rsid w:val="00974678"/>
    <w:rsid w:val="0097591D"/>
    <w:rsid w:val="00977508"/>
    <w:rsid w:val="00977D93"/>
    <w:rsid w:val="00980181"/>
    <w:rsid w:val="00984B30"/>
    <w:rsid w:val="009854AA"/>
    <w:rsid w:val="009866DD"/>
    <w:rsid w:val="00990076"/>
    <w:rsid w:val="00990E0C"/>
    <w:rsid w:val="00991DF9"/>
    <w:rsid w:val="00992581"/>
    <w:rsid w:val="00992F2B"/>
    <w:rsid w:val="009956A1"/>
    <w:rsid w:val="00995CD9"/>
    <w:rsid w:val="00996609"/>
    <w:rsid w:val="00996957"/>
    <w:rsid w:val="009A0080"/>
    <w:rsid w:val="009A07FD"/>
    <w:rsid w:val="009A252D"/>
    <w:rsid w:val="009A29E8"/>
    <w:rsid w:val="009A4533"/>
    <w:rsid w:val="009B27FC"/>
    <w:rsid w:val="009B32E8"/>
    <w:rsid w:val="009B3A75"/>
    <w:rsid w:val="009B4D0D"/>
    <w:rsid w:val="009B5DA5"/>
    <w:rsid w:val="009B69B0"/>
    <w:rsid w:val="009B6E8D"/>
    <w:rsid w:val="009B75DC"/>
    <w:rsid w:val="009B78CB"/>
    <w:rsid w:val="009C0A92"/>
    <w:rsid w:val="009C1783"/>
    <w:rsid w:val="009C2065"/>
    <w:rsid w:val="009C241C"/>
    <w:rsid w:val="009C245D"/>
    <w:rsid w:val="009C61CA"/>
    <w:rsid w:val="009C6267"/>
    <w:rsid w:val="009C6938"/>
    <w:rsid w:val="009C7749"/>
    <w:rsid w:val="009C7FB7"/>
    <w:rsid w:val="009D30CC"/>
    <w:rsid w:val="009D4F2C"/>
    <w:rsid w:val="009D6636"/>
    <w:rsid w:val="009D7338"/>
    <w:rsid w:val="009D7ED8"/>
    <w:rsid w:val="009E2BB5"/>
    <w:rsid w:val="009E3C1F"/>
    <w:rsid w:val="009E58D3"/>
    <w:rsid w:val="009E5BDA"/>
    <w:rsid w:val="009E5EBA"/>
    <w:rsid w:val="009F1AAC"/>
    <w:rsid w:val="009F1B2A"/>
    <w:rsid w:val="009F29F6"/>
    <w:rsid w:val="009F3933"/>
    <w:rsid w:val="009F4330"/>
    <w:rsid w:val="009F438A"/>
    <w:rsid w:val="009F592C"/>
    <w:rsid w:val="00A01A48"/>
    <w:rsid w:val="00A021E5"/>
    <w:rsid w:val="00A03FFE"/>
    <w:rsid w:val="00A057A4"/>
    <w:rsid w:val="00A14214"/>
    <w:rsid w:val="00A142B4"/>
    <w:rsid w:val="00A14758"/>
    <w:rsid w:val="00A20557"/>
    <w:rsid w:val="00A24707"/>
    <w:rsid w:val="00A24804"/>
    <w:rsid w:val="00A2546D"/>
    <w:rsid w:val="00A26071"/>
    <w:rsid w:val="00A272A6"/>
    <w:rsid w:val="00A2743F"/>
    <w:rsid w:val="00A3203D"/>
    <w:rsid w:val="00A32896"/>
    <w:rsid w:val="00A3354F"/>
    <w:rsid w:val="00A337FA"/>
    <w:rsid w:val="00A3427E"/>
    <w:rsid w:val="00A35CA6"/>
    <w:rsid w:val="00A363FC"/>
    <w:rsid w:val="00A3704A"/>
    <w:rsid w:val="00A40C8B"/>
    <w:rsid w:val="00A41A87"/>
    <w:rsid w:val="00A41F22"/>
    <w:rsid w:val="00A42B1F"/>
    <w:rsid w:val="00A4314B"/>
    <w:rsid w:val="00A44DAD"/>
    <w:rsid w:val="00A47DF9"/>
    <w:rsid w:val="00A51F8D"/>
    <w:rsid w:val="00A52AA1"/>
    <w:rsid w:val="00A52DD0"/>
    <w:rsid w:val="00A54F10"/>
    <w:rsid w:val="00A5513E"/>
    <w:rsid w:val="00A554F9"/>
    <w:rsid w:val="00A56FB2"/>
    <w:rsid w:val="00A61037"/>
    <w:rsid w:val="00A63C30"/>
    <w:rsid w:val="00A64D16"/>
    <w:rsid w:val="00A66449"/>
    <w:rsid w:val="00A66591"/>
    <w:rsid w:val="00A6700C"/>
    <w:rsid w:val="00A67B57"/>
    <w:rsid w:val="00A67E88"/>
    <w:rsid w:val="00A7281A"/>
    <w:rsid w:val="00A73E9C"/>
    <w:rsid w:val="00A73FEF"/>
    <w:rsid w:val="00A7419B"/>
    <w:rsid w:val="00A7587B"/>
    <w:rsid w:val="00A75B1E"/>
    <w:rsid w:val="00A763E5"/>
    <w:rsid w:val="00A764C6"/>
    <w:rsid w:val="00A76F63"/>
    <w:rsid w:val="00A81300"/>
    <w:rsid w:val="00A845CF"/>
    <w:rsid w:val="00A86BDC"/>
    <w:rsid w:val="00A86FFC"/>
    <w:rsid w:val="00A8717C"/>
    <w:rsid w:val="00A90CF3"/>
    <w:rsid w:val="00A94125"/>
    <w:rsid w:val="00A97709"/>
    <w:rsid w:val="00A979AE"/>
    <w:rsid w:val="00AA111A"/>
    <w:rsid w:val="00AA1205"/>
    <w:rsid w:val="00AA1C03"/>
    <w:rsid w:val="00AA1D18"/>
    <w:rsid w:val="00AA219D"/>
    <w:rsid w:val="00AA2780"/>
    <w:rsid w:val="00AA2881"/>
    <w:rsid w:val="00AA2AC8"/>
    <w:rsid w:val="00AA5E44"/>
    <w:rsid w:val="00AB0C5C"/>
    <w:rsid w:val="00AB1F2D"/>
    <w:rsid w:val="00AB5A7F"/>
    <w:rsid w:val="00AB6091"/>
    <w:rsid w:val="00AB7025"/>
    <w:rsid w:val="00AC2351"/>
    <w:rsid w:val="00AC261F"/>
    <w:rsid w:val="00AC602B"/>
    <w:rsid w:val="00AC6597"/>
    <w:rsid w:val="00AC7759"/>
    <w:rsid w:val="00AD1183"/>
    <w:rsid w:val="00AD12D7"/>
    <w:rsid w:val="00AD3551"/>
    <w:rsid w:val="00AD384F"/>
    <w:rsid w:val="00AD4BF1"/>
    <w:rsid w:val="00AD4CF6"/>
    <w:rsid w:val="00AD4E14"/>
    <w:rsid w:val="00AE0761"/>
    <w:rsid w:val="00AE0F25"/>
    <w:rsid w:val="00AE213C"/>
    <w:rsid w:val="00AE3788"/>
    <w:rsid w:val="00AE37BA"/>
    <w:rsid w:val="00AE3BEE"/>
    <w:rsid w:val="00AE6ACF"/>
    <w:rsid w:val="00AE6C83"/>
    <w:rsid w:val="00AE6E53"/>
    <w:rsid w:val="00AE79B0"/>
    <w:rsid w:val="00AF02AC"/>
    <w:rsid w:val="00AF1674"/>
    <w:rsid w:val="00AF20D4"/>
    <w:rsid w:val="00AF30E4"/>
    <w:rsid w:val="00AF359C"/>
    <w:rsid w:val="00AF49C6"/>
    <w:rsid w:val="00AF5F58"/>
    <w:rsid w:val="00AF6127"/>
    <w:rsid w:val="00AF6231"/>
    <w:rsid w:val="00B01137"/>
    <w:rsid w:val="00B01640"/>
    <w:rsid w:val="00B043C7"/>
    <w:rsid w:val="00B057D6"/>
    <w:rsid w:val="00B100B2"/>
    <w:rsid w:val="00B1091C"/>
    <w:rsid w:val="00B10E67"/>
    <w:rsid w:val="00B13F94"/>
    <w:rsid w:val="00B15F1D"/>
    <w:rsid w:val="00B2384D"/>
    <w:rsid w:val="00B2393F"/>
    <w:rsid w:val="00B23E68"/>
    <w:rsid w:val="00B241E5"/>
    <w:rsid w:val="00B26909"/>
    <w:rsid w:val="00B26EC9"/>
    <w:rsid w:val="00B30A06"/>
    <w:rsid w:val="00B331C3"/>
    <w:rsid w:val="00B36CA1"/>
    <w:rsid w:val="00B37568"/>
    <w:rsid w:val="00B40193"/>
    <w:rsid w:val="00B42B4E"/>
    <w:rsid w:val="00B42E8A"/>
    <w:rsid w:val="00B4484D"/>
    <w:rsid w:val="00B449F0"/>
    <w:rsid w:val="00B44BF8"/>
    <w:rsid w:val="00B45909"/>
    <w:rsid w:val="00B45F79"/>
    <w:rsid w:val="00B46435"/>
    <w:rsid w:val="00B476C2"/>
    <w:rsid w:val="00B47B34"/>
    <w:rsid w:val="00B50DF4"/>
    <w:rsid w:val="00B5342A"/>
    <w:rsid w:val="00B537BA"/>
    <w:rsid w:val="00B5406D"/>
    <w:rsid w:val="00B54569"/>
    <w:rsid w:val="00B56956"/>
    <w:rsid w:val="00B56D21"/>
    <w:rsid w:val="00B57100"/>
    <w:rsid w:val="00B60224"/>
    <w:rsid w:val="00B61008"/>
    <w:rsid w:val="00B6117D"/>
    <w:rsid w:val="00B61ED3"/>
    <w:rsid w:val="00B645CF"/>
    <w:rsid w:val="00B64CEC"/>
    <w:rsid w:val="00B66329"/>
    <w:rsid w:val="00B679C0"/>
    <w:rsid w:val="00B716D4"/>
    <w:rsid w:val="00B71EFD"/>
    <w:rsid w:val="00B72B41"/>
    <w:rsid w:val="00B76168"/>
    <w:rsid w:val="00B775F7"/>
    <w:rsid w:val="00B81FC2"/>
    <w:rsid w:val="00B82E72"/>
    <w:rsid w:val="00B85B74"/>
    <w:rsid w:val="00B86C58"/>
    <w:rsid w:val="00B8772F"/>
    <w:rsid w:val="00B90031"/>
    <w:rsid w:val="00B911F4"/>
    <w:rsid w:val="00B913C9"/>
    <w:rsid w:val="00BA246D"/>
    <w:rsid w:val="00BA3700"/>
    <w:rsid w:val="00BA4248"/>
    <w:rsid w:val="00BA424E"/>
    <w:rsid w:val="00BA4B1B"/>
    <w:rsid w:val="00BA4FF9"/>
    <w:rsid w:val="00BA65F4"/>
    <w:rsid w:val="00BA7806"/>
    <w:rsid w:val="00BA7ADF"/>
    <w:rsid w:val="00BA7B0B"/>
    <w:rsid w:val="00BB034D"/>
    <w:rsid w:val="00BB0EFA"/>
    <w:rsid w:val="00BB2847"/>
    <w:rsid w:val="00BB3073"/>
    <w:rsid w:val="00BC0275"/>
    <w:rsid w:val="00BC2562"/>
    <w:rsid w:val="00BC381E"/>
    <w:rsid w:val="00BC42B4"/>
    <w:rsid w:val="00BC569B"/>
    <w:rsid w:val="00BC7079"/>
    <w:rsid w:val="00BC77D7"/>
    <w:rsid w:val="00BC78FB"/>
    <w:rsid w:val="00BD083A"/>
    <w:rsid w:val="00BD0A01"/>
    <w:rsid w:val="00BD15ED"/>
    <w:rsid w:val="00BD2F3B"/>
    <w:rsid w:val="00BD697C"/>
    <w:rsid w:val="00BE10C1"/>
    <w:rsid w:val="00BE220C"/>
    <w:rsid w:val="00BE2E0C"/>
    <w:rsid w:val="00BE4DAB"/>
    <w:rsid w:val="00BE590B"/>
    <w:rsid w:val="00BF11C4"/>
    <w:rsid w:val="00BF200D"/>
    <w:rsid w:val="00BF30F6"/>
    <w:rsid w:val="00BF33BD"/>
    <w:rsid w:val="00BF4E8B"/>
    <w:rsid w:val="00C0027A"/>
    <w:rsid w:val="00C03360"/>
    <w:rsid w:val="00C03862"/>
    <w:rsid w:val="00C10573"/>
    <w:rsid w:val="00C12A6A"/>
    <w:rsid w:val="00C13CEA"/>
    <w:rsid w:val="00C14B07"/>
    <w:rsid w:val="00C15164"/>
    <w:rsid w:val="00C1521D"/>
    <w:rsid w:val="00C1578F"/>
    <w:rsid w:val="00C16AF9"/>
    <w:rsid w:val="00C20B4C"/>
    <w:rsid w:val="00C2200E"/>
    <w:rsid w:val="00C224FB"/>
    <w:rsid w:val="00C258E4"/>
    <w:rsid w:val="00C262E4"/>
    <w:rsid w:val="00C26BB9"/>
    <w:rsid w:val="00C26DA7"/>
    <w:rsid w:val="00C27410"/>
    <w:rsid w:val="00C27622"/>
    <w:rsid w:val="00C27653"/>
    <w:rsid w:val="00C34DF3"/>
    <w:rsid w:val="00C366A7"/>
    <w:rsid w:val="00C4145C"/>
    <w:rsid w:val="00C42F95"/>
    <w:rsid w:val="00C43215"/>
    <w:rsid w:val="00C43374"/>
    <w:rsid w:val="00C4342D"/>
    <w:rsid w:val="00C43DF5"/>
    <w:rsid w:val="00C44939"/>
    <w:rsid w:val="00C452DA"/>
    <w:rsid w:val="00C46415"/>
    <w:rsid w:val="00C46791"/>
    <w:rsid w:val="00C47E09"/>
    <w:rsid w:val="00C47FAC"/>
    <w:rsid w:val="00C5027C"/>
    <w:rsid w:val="00C50A8E"/>
    <w:rsid w:val="00C53038"/>
    <w:rsid w:val="00C56F18"/>
    <w:rsid w:val="00C618E1"/>
    <w:rsid w:val="00C633EB"/>
    <w:rsid w:val="00C63A82"/>
    <w:rsid w:val="00C67A55"/>
    <w:rsid w:val="00C67D31"/>
    <w:rsid w:val="00C67FF3"/>
    <w:rsid w:val="00C70155"/>
    <w:rsid w:val="00C70E0B"/>
    <w:rsid w:val="00C70E1D"/>
    <w:rsid w:val="00C726C7"/>
    <w:rsid w:val="00C73AE4"/>
    <w:rsid w:val="00C7424E"/>
    <w:rsid w:val="00C75DD9"/>
    <w:rsid w:val="00C76738"/>
    <w:rsid w:val="00C776C1"/>
    <w:rsid w:val="00C847EA"/>
    <w:rsid w:val="00C852C4"/>
    <w:rsid w:val="00C85347"/>
    <w:rsid w:val="00C859F3"/>
    <w:rsid w:val="00C91FA5"/>
    <w:rsid w:val="00C925F5"/>
    <w:rsid w:val="00C93956"/>
    <w:rsid w:val="00C94C09"/>
    <w:rsid w:val="00C94F0D"/>
    <w:rsid w:val="00C954B8"/>
    <w:rsid w:val="00C96977"/>
    <w:rsid w:val="00C9765D"/>
    <w:rsid w:val="00CA21A4"/>
    <w:rsid w:val="00CA2309"/>
    <w:rsid w:val="00CA2C8F"/>
    <w:rsid w:val="00CA3721"/>
    <w:rsid w:val="00CA39BE"/>
    <w:rsid w:val="00CA4668"/>
    <w:rsid w:val="00CA6190"/>
    <w:rsid w:val="00CB24B2"/>
    <w:rsid w:val="00CB39C2"/>
    <w:rsid w:val="00CB4764"/>
    <w:rsid w:val="00CB486A"/>
    <w:rsid w:val="00CC100B"/>
    <w:rsid w:val="00CC1157"/>
    <w:rsid w:val="00CC3FD1"/>
    <w:rsid w:val="00CC450A"/>
    <w:rsid w:val="00CC712D"/>
    <w:rsid w:val="00CC7236"/>
    <w:rsid w:val="00CD01BF"/>
    <w:rsid w:val="00CD09DB"/>
    <w:rsid w:val="00CD2709"/>
    <w:rsid w:val="00CD4A8D"/>
    <w:rsid w:val="00CD5991"/>
    <w:rsid w:val="00CD6690"/>
    <w:rsid w:val="00CD6E23"/>
    <w:rsid w:val="00CD79F2"/>
    <w:rsid w:val="00CE0F81"/>
    <w:rsid w:val="00CE15CB"/>
    <w:rsid w:val="00CE23D2"/>
    <w:rsid w:val="00CE2CF9"/>
    <w:rsid w:val="00CE3104"/>
    <w:rsid w:val="00CE348D"/>
    <w:rsid w:val="00CE3CE7"/>
    <w:rsid w:val="00CE6F05"/>
    <w:rsid w:val="00CE7E26"/>
    <w:rsid w:val="00CF001C"/>
    <w:rsid w:val="00CF0302"/>
    <w:rsid w:val="00CF11E3"/>
    <w:rsid w:val="00CF1355"/>
    <w:rsid w:val="00CF294A"/>
    <w:rsid w:val="00CF30BD"/>
    <w:rsid w:val="00CF4818"/>
    <w:rsid w:val="00CF4847"/>
    <w:rsid w:val="00CF779C"/>
    <w:rsid w:val="00CF78DA"/>
    <w:rsid w:val="00D0171F"/>
    <w:rsid w:val="00D0196D"/>
    <w:rsid w:val="00D03990"/>
    <w:rsid w:val="00D0513C"/>
    <w:rsid w:val="00D05414"/>
    <w:rsid w:val="00D05DB2"/>
    <w:rsid w:val="00D07143"/>
    <w:rsid w:val="00D076CB"/>
    <w:rsid w:val="00D114E9"/>
    <w:rsid w:val="00D11507"/>
    <w:rsid w:val="00D12579"/>
    <w:rsid w:val="00D13FA8"/>
    <w:rsid w:val="00D14026"/>
    <w:rsid w:val="00D14FA1"/>
    <w:rsid w:val="00D16239"/>
    <w:rsid w:val="00D16483"/>
    <w:rsid w:val="00D17D9C"/>
    <w:rsid w:val="00D221ED"/>
    <w:rsid w:val="00D236D1"/>
    <w:rsid w:val="00D23921"/>
    <w:rsid w:val="00D25747"/>
    <w:rsid w:val="00D26E9E"/>
    <w:rsid w:val="00D27796"/>
    <w:rsid w:val="00D329F5"/>
    <w:rsid w:val="00D32D45"/>
    <w:rsid w:val="00D33AC2"/>
    <w:rsid w:val="00D37105"/>
    <w:rsid w:val="00D41695"/>
    <w:rsid w:val="00D4252A"/>
    <w:rsid w:val="00D436C4"/>
    <w:rsid w:val="00D44299"/>
    <w:rsid w:val="00D4462E"/>
    <w:rsid w:val="00D463FF"/>
    <w:rsid w:val="00D47FD5"/>
    <w:rsid w:val="00D518A4"/>
    <w:rsid w:val="00D51C53"/>
    <w:rsid w:val="00D52B79"/>
    <w:rsid w:val="00D52D5A"/>
    <w:rsid w:val="00D53411"/>
    <w:rsid w:val="00D5457D"/>
    <w:rsid w:val="00D61114"/>
    <w:rsid w:val="00D63633"/>
    <w:rsid w:val="00D63B67"/>
    <w:rsid w:val="00D65979"/>
    <w:rsid w:val="00D65BF6"/>
    <w:rsid w:val="00D6778B"/>
    <w:rsid w:val="00D67DF5"/>
    <w:rsid w:val="00D710B8"/>
    <w:rsid w:val="00D713B4"/>
    <w:rsid w:val="00D71B86"/>
    <w:rsid w:val="00D731F9"/>
    <w:rsid w:val="00D7362C"/>
    <w:rsid w:val="00D73C5C"/>
    <w:rsid w:val="00D74533"/>
    <w:rsid w:val="00D810B9"/>
    <w:rsid w:val="00D81697"/>
    <w:rsid w:val="00D84A65"/>
    <w:rsid w:val="00D853BB"/>
    <w:rsid w:val="00D857DE"/>
    <w:rsid w:val="00D86253"/>
    <w:rsid w:val="00D87435"/>
    <w:rsid w:val="00D9070E"/>
    <w:rsid w:val="00D91907"/>
    <w:rsid w:val="00D92336"/>
    <w:rsid w:val="00D932B6"/>
    <w:rsid w:val="00D94E69"/>
    <w:rsid w:val="00D96E68"/>
    <w:rsid w:val="00D97767"/>
    <w:rsid w:val="00D97FDE"/>
    <w:rsid w:val="00DA08AF"/>
    <w:rsid w:val="00DA0BCA"/>
    <w:rsid w:val="00DA36E2"/>
    <w:rsid w:val="00DA6BE2"/>
    <w:rsid w:val="00DA7805"/>
    <w:rsid w:val="00DA7835"/>
    <w:rsid w:val="00DB3500"/>
    <w:rsid w:val="00DB5A25"/>
    <w:rsid w:val="00DB7C9A"/>
    <w:rsid w:val="00DC05EC"/>
    <w:rsid w:val="00DC503B"/>
    <w:rsid w:val="00DC68E0"/>
    <w:rsid w:val="00DC6E0F"/>
    <w:rsid w:val="00DC7B4B"/>
    <w:rsid w:val="00DD13CE"/>
    <w:rsid w:val="00DD1F13"/>
    <w:rsid w:val="00DD30E1"/>
    <w:rsid w:val="00DD41B3"/>
    <w:rsid w:val="00DD4357"/>
    <w:rsid w:val="00DD4C34"/>
    <w:rsid w:val="00DD547D"/>
    <w:rsid w:val="00DD623D"/>
    <w:rsid w:val="00DD7904"/>
    <w:rsid w:val="00DE079C"/>
    <w:rsid w:val="00DE0B73"/>
    <w:rsid w:val="00DE0D13"/>
    <w:rsid w:val="00DE156F"/>
    <w:rsid w:val="00DE2D51"/>
    <w:rsid w:val="00DE42D7"/>
    <w:rsid w:val="00DE62B1"/>
    <w:rsid w:val="00DE6458"/>
    <w:rsid w:val="00DE74BA"/>
    <w:rsid w:val="00DF1C0F"/>
    <w:rsid w:val="00DF2CAF"/>
    <w:rsid w:val="00DF2E8C"/>
    <w:rsid w:val="00DF3116"/>
    <w:rsid w:val="00DF4F5E"/>
    <w:rsid w:val="00DF56F0"/>
    <w:rsid w:val="00DF6495"/>
    <w:rsid w:val="00DF7964"/>
    <w:rsid w:val="00E00DDD"/>
    <w:rsid w:val="00E03287"/>
    <w:rsid w:val="00E04DC4"/>
    <w:rsid w:val="00E05E67"/>
    <w:rsid w:val="00E136E2"/>
    <w:rsid w:val="00E1435F"/>
    <w:rsid w:val="00E16C7B"/>
    <w:rsid w:val="00E2420C"/>
    <w:rsid w:val="00E2770C"/>
    <w:rsid w:val="00E27D3C"/>
    <w:rsid w:val="00E3292A"/>
    <w:rsid w:val="00E33DA5"/>
    <w:rsid w:val="00E3602A"/>
    <w:rsid w:val="00E366C1"/>
    <w:rsid w:val="00E40773"/>
    <w:rsid w:val="00E415E5"/>
    <w:rsid w:val="00E4293E"/>
    <w:rsid w:val="00E43027"/>
    <w:rsid w:val="00E439FE"/>
    <w:rsid w:val="00E45CEA"/>
    <w:rsid w:val="00E4731A"/>
    <w:rsid w:val="00E47799"/>
    <w:rsid w:val="00E51632"/>
    <w:rsid w:val="00E5304E"/>
    <w:rsid w:val="00E56507"/>
    <w:rsid w:val="00E60503"/>
    <w:rsid w:val="00E608A9"/>
    <w:rsid w:val="00E611E7"/>
    <w:rsid w:val="00E644A2"/>
    <w:rsid w:val="00E64CB6"/>
    <w:rsid w:val="00E653B6"/>
    <w:rsid w:val="00E65B1B"/>
    <w:rsid w:val="00E70562"/>
    <w:rsid w:val="00E72387"/>
    <w:rsid w:val="00E728C0"/>
    <w:rsid w:val="00E72AC0"/>
    <w:rsid w:val="00E73E98"/>
    <w:rsid w:val="00E76197"/>
    <w:rsid w:val="00E7670C"/>
    <w:rsid w:val="00E769B0"/>
    <w:rsid w:val="00E80FC7"/>
    <w:rsid w:val="00E8157B"/>
    <w:rsid w:val="00E83C7E"/>
    <w:rsid w:val="00E847C4"/>
    <w:rsid w:val="00E86F81"/>
    <w:rsid w:val="00E90FDB"/>
    <w:rsid w:val="00E94512"/>
    <w:rsid w:val="00E95178"/>
    <w:rsid w:val="00E9539C"/>
    <w:rsid w:val="00E959FE"/>
    <w:rsid w:val="00E97558"/>
    <w:rsid w:val="00EA1AC9"/>
    <w:rsid w:val="00EA3574"/>
    <w:rsid w:val="00EA41E9"/>
    <w:rsid w:val="00EA4F6B"/>
    <w:rsid w:val="00EA56DA"/>
    <w:rsid w:val="00EA585A"/>
    <w:rsid w:val="00EB1346"/>
    <w:rsid w:val="00EB2661"/>
    <w:rsid w:val="00EB4125"/>
    <w:rsid w:val="00EB4403"/>
    <w:rsid w:val="00EB5E5C"/>
    <w:rsid w:val="00EB6263"/>
    <w:rsid w:val="00EB7C27"/>
    <w:rsid w:val="00EC4F33"/>
    <w:rsid w:val="00EC4FFD"/>
    <w:rsid w:val="00EC59C1"/>
    <w:rsid w:val="00EC7240"/>
    <w:rsid w:val="00ED0103"/>
    <w:rsid w:val="00ED1DAA"/>
    <w:rsid w:val="00ED270B"/>
    <w:rsid w:val="00ED45FA"/>
    <w:rsid w:val="00ED5DE8"/>
    <w:rsid w:val="00ED716C"/>
    <w:rsid w:val="00EE0BA1"/>
    <w:rsid w:val="00EE1304"/>
    <w:rsid w:val="00EE13E0"/>
    <w:rsid w:val="00EE21CE"/>
    <w:rsid w:val="00EE21F7"/>
    <w:rsid w:val="00EE3188"/>
    <w:rsid w:val="00EE32BF"/>
    <w:rsid w:val="00EE42BF"/>
    <w:rsid w:val="00EE7526"/>
    <w:rsid w:val="00EF1718"/>
    <w:rsid w:val="00EF23F2"/>
    <w:rsid w:val="00EF2C20"/>
    <w:rsid w:val="00EF48C1"/>
    <w:rsid w:val="00EF59D6"/>
    <w:rsid w:val="00EF66AB"/>
    <w:rsid w:val="00F01CC8"/>
    <w:rsid w:val="00F03C5E"/>
    <w:rsid w:val="00F04C3F"/>
    <w:rsid w:val="00F056EC"/>
    <w:rsid w:val="00F057C2"/>
    <w:rsid w:val="00F06107"/>
    <w:rsid w:val="00F06C78"/>
    <w:rsid w:val="00F10710"/>
    <w:rsid w:val="00F10D8D"/>
    <w:rsid w:val="00F10E2C"/>
    <w:rsid w:val="00F12691"/>
    <w:rsid w:val="00F12B94"/>
    <w:rsid w:val="00F12FA9"/>
    <w:rsid w:val="00F13996"/>
    <w:rsid w:val="00F14135"/>
    <w:rsid w:val="00F14672"/>
    <w:rsid w:val="00F147C2"/>
    <w:rsid w:val="00F14AAC"/>
    <w:rsid w:val="00F2048A"/>
    <w:rsid w:val="00F216C5"/>
    <w:rsid w:val="00F22403"/>
    <w:rsid w:val="00F2516E"/>
    <w:rsid w:val="00F252F3"/>
    <w:rsid w:val="00F2719A"/>
    <w:rsid w:val="00F27790"/>
    <w:rsid w:val="00F30072"/>
    <w:rsid w:val="00F3034B"/>
    <w:rsid w:val="00F3108E"/>
    <w:rsid w:val="00F3584A"/>
    <w:rsid w:val="00F37462"/>
    <w:rsid w:val="00F37A7E"/>
    <w:rsid w:val="00F37E30"/>
    <w:rsid w:val="00F40B4B"/>
    <w:rsid w:val="00F41A99"/>
    <w:rsid w:val="00F44D25"/>
    <w:rsid w:val="00F4756F"/>
    <w:rsid w:val="00F47BC2"/>
    <w:rsid w:val="00F47EAD"/>
    <w:rsid w:val="00F518AB"/>
    <w:rsid w:val="00F530BF"/>
    <w:rsid w:val="00F538C0"/>
    <w:rsid w:val="00F54898"/>
    <w:rsid w:val="00F54F47"/>
    <w:rsid w:val="00F6133F"/>
    <w:rsid w:val="00F61C8E"/>
    <w:rsid w:val="00F62CA6"/>
    <w:rsid w:val="00F65EF3"/>
    <w:rsid w:val="00F6761B"/>
    <w:rsid w:val="00F70BC1"/>
    <w:rsid w:val="00F70DAB"/>
    <w:rsid w:val="00F710FD"/>
    <w:rsid w:val="00F72651"/>
    <w:rsid w:val="00F75620"/>
    <w:rsid w:val="00F77735"/>
    <w:rsid w:val="00F81D23"/>
    <w:rsid w:val="00F82A8B"/>
    <w:rsid w:val="00F8305A"/>
    <w:rsid w:val="00F86217"/>
    <w:rsid w:val="00F911EF"/>
    <w:rsid w:val="00F91821"/>
    <w:rsid w:val="00F92654"/>
    <w:rsid w:val="00F93D20"/>
    <w:rsid w:val="00F94C19"/>
    <w:rsid w:val="00F97678"/>
    <w:rsid w:val="00FA0178"/>
    <w:rsid w:val="00FA22F7"/>
    <w:rsid w:val="00FA252A"/>
    <w:rsid w:val="00FA3AB2"/>
    <w:rsid w:val="00FA76D9"/>
    <w:rsid w:val="00FA7EC7"/>
    <w:rsid w:val="00FB0627"/>
    <w:rsid w:val="00FB090D"/>
    <w:rsid w:val="00FB10C5"/>
    <w:rsid w:val="00FB16AF"/>
    <w:rsid w:val="00FB233D"/>
    <w:rsid w:val="00FB238F"/>
    <w:rsid w:val="00FB3190"/>
    <w:rsid w:val="00FB3718"/>
    <w:rsid w:val="00FB52BD"/>
    <w:rsid w:val="00FB57C6"/>
    <w:rsid w:val="00FB6ADA"/>
    <w:rsid w:val="00FB6EB0"/>
    <w:rsid w:val="00FC032F"/>
    <w:rsid w:val="00FC1373"/>
    <w:rsid w:val="00FC2E91"/>
    <w:rsid w:val="00FC50B4"/>
    <w:rsid w:val="00FC798D"/>
    <w:rsid w:val="00FD04B5"/>
    <w:rsid w:val="00FD24F8"/>
    <w:rsid w:val="00FD335A"/>
    <w:rsid w:val="00FD4EDB"/>
    <w:rsid w:val="00FD53EF"/>
    <w:rsid w:val="00FD56DD"/>
    <w:rsid w:val="00FD6841"/>
    <w:rsid w:val="00FD7603"/>
    <w:rsid w:val="00FD7912"/>
    <w:rsid w:val="00FD7C77"/>
    <w:rsid w:val="00FE1983"/>
    <w:rsid w:val="00FE2392"/>
    <w:rsid w:val="00FE2BB5"/>
    <w:rsid w:val="00FE3562"/>
    <w:rsid w:val="00FE3633"/>
    <w:rsid w:val="00FE4041"/>
    <w:rsid w:val="00FE585C"/>
    <w:rsid w:val="00FE7177"/>
    <w:rsid w:val="00FF0CC0"/>
    <w:rsid w:val="00FF2488"/>
    <w:rsid w:val="00FF2BFE"/>
    <w:rsid w:val="00FF37C2"/>
    <w:rsid w:val="00FF50DC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C4861"/>
  <w15:docId w15:val="{6C309F69-FF6F-45CE-BE02-066297F2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00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173E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C4F5F"/>
    <w:pPr>
      <w:autoSpaceDE w:val="0"/>
      <w:autoSpaceDN w:val="0"/>
      <w:adjustRightInd w:val="0"/>
      <w:outlineLvl w:val="1"/>
    </w:pPr>
  </w:style>
  <w:style w:type="paragraph" w:styleId="Heading3">
    <w:name w:val="heading 3"/>
    <w:basedOn w:val="Normal"/>
    <w:next w:val="Normal"/>
    <w:qFormat/>
    <w:rsid w:val="000C4F5F"/>
    <w:pPr>
      <w:keepNext/>
      <w:widowControl w:val="0"/>
      <w:autoSpaceDE w:val="0"/>
      <w:autoSpaceDN w:val="0"/>
      <w:adjustRightInd w:val="0"/>
      <w:jc w:val="both"/>
      <w:outlineLvl w:val="2"/>
    </w:pPr>
    <w:rPr>
      <w:rFonts w:ascii="Arial" w:hAnsi="Arial" w:cs="Arial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0C4F5F"/>
    <w:pPr>
      <w:autoSpaceDE w:val="0"/>
      <w:autoSpaceDN w:val="0"/>
      <w:adjustRightInd w:val="0"/>
      <w:outlineLvl w:val="3"/>
    </w:pPr>
  </w:style>
  <w:style w:type="paragraph" w:styleId="Heading5">
    <w:name w:val="heading 5"/>
    <w:basedOn w:val="Normal"/>
    <w:next w:val="Normal"/>
    <w:qFormat/>
    <w:rsid w:val="000C4F5F"/>
    <w:pPr>
      <w:keepNext/>
      <w:widowControl w:val="0"/>
      <w:autoSpaceDE w:val="0"/>
      <w:autoSpaceDN w:val="0"/>
      <w:adjustRightInd w:val="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0C4F5F"/>
    <w:pPr>
      <w:keepNext/>
      <w:jc w:val="both"/>
      <w:outlineLvl w:val="7"/>
    </w:pPr>
    <w:rPr>
      <w:rFonts w:ascii="Arial" w:hAnsi="Arial" w:cs="Arial"/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qFormat/>
    <w:rsid w:val="000C4F5F"/>
    <w:pPr>
      <w:keepNext/>
      <w:keepLines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nt1">
    <w:name w:val="print1"/>
    <w:basedOn w:val="DefaultParagraphFont"/>
    <w:rsid w:val="000C4F5F"/>
    <w:rPr>
      <w:rFonts w:ascii="Verdana" w:hAnsi="Verdana"/>
      <w:color w:val="333333"/>
      <w:sz w:val="16"/>
      <w:szCs w:val="16"/>
    </w:rPr>
  </w:style>
  <w:style w:type="paragraph" w:styleId="BodyText">
    <w:name w:val="Body Text"/>
    <w:aliases w:val="Body Text Char Char Char"/>
    <w:basedOn w:val="Normal"/>
    <w:rsid w:val="000C4F5F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22"/>
      <w:szCs w:val="22"/>
    </w:rPr>
  </w:style>
  <w:style w:type="paragraph" w:styleId="PlainText">
    <w:name w:val="Plain Text"/>
    <w:basedOn w:val="Normal"/>
    <w:rsid w:val="000C4F5F"/>
    <w:rPr>
      <w:rFonts w:ascii="Courier New" w:hAnsi="Courier New" w:cs="Courier New"/>
      <w:sz w:val="20"/>
      <w:szCs w:val="20"/>
    </w:rPr>
  </w:style>
  <w:style w:type="paragraph" w:styleId="BodyTextIndent2">
    <w:name w:val="Body Text Indent 2"/>
    <w:basedOn w:val="Normal"/>
    <w:rsid w:val="000C4F5F"/>
    <w:pPr>
      <w:ind w:left="360" w:hanging="360"/>
      <w:jc w:val="both"/>
    </w:pPr>
    <w:rPr>
      <w:rFonts w:ascii="Arial" w:hAnsi="Arial" w:cs="Arial"/>
      <w:sz w:val="22"/>
      <w:szCs w:val="22"/>
    </w:rPr>
  </w:style>
  <w:style w:type="character" w:customStyle="1" w:styleId="headline">
    <w:name w:val="headline"/>
    <w:basedOn w:val="DefaultParagraphFont"/>
    <w:rsid w:val="000C4F5F"/>
  </w:style>
  <w:style w:type="character" w:styleId="Hyperlink">
    <w:name w:val="Hyperlink"/>
    <w:basedOn w:val="DefaultParagraphFont"/>
    <w:rsid w:val="00DD7904"/>
    <w:rPr>
      <w:color w:val="0000FF"/>
      <w:u w:val="single"/>
    </w:rPr>
  </w:style>
  <w:style w:type="paragraph" w:styleId="Title">
    <w:name w:val="Title"/>
    <w:basedOn w:val="Normal"/>
    <w:qFormat/>
    <w:rsid w:val="00DD7904"/>
    <w:pPr>
      <w:jc w:val="center"/>
    </w:pPr>
    <w:rPr>
      <w:b/>
      <w:sz w:val="32"/>
    </w:rPr>
  </w:style>
  <w:style w:type="paragraph" w:styleId="BodyTextIndent">
    <w:name w:val="Body Text Indent"/>
    <w:basedOn w:val="Normal"/>
    <w:rsid w:val="00BB0EFA"/>
    <w:pPr>
      <w:spacing w:after="120"/>
      <w:ind w:left="360"/>
    </w:pPr>
  </w:style>
  <w:style w:type="paragraph" w:styleId="Header">
    <w:name w:val="header"/>
    <w:basedOn w:val="Normal"/>
    <w:link w:val="HeaderChar"/>
    <w:uiPriority w:val="99"/>
    <w:rsid w:val="00BB0EF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992F2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92F2B"/>
  </w:style>
  <w:style w:type="character" w:customStyle="1" w:styleId="normalchar">
    <w:name w:val="normal__char"/>
    <w:basedOn w:val="DefaultParagraphFont"/>
    <w:rsid w:val="00AB6091"/>
  </w:style>
  <w:style w:type="paragraph" w:customStyle="1" w:styleId="Normal1">
    <w:name w:val="Normal1"/>
    <w:basedOn w:val="Normal"/>
    <w:link w:val="normalChar0"/>
    <w:rsid w:val="00AB6091"/>
    <w:pPr>
      <w:spacing w:before="240" w:after="100" w:afterAutospacing="1"/>
      <w:jc w:val="both"/>
    </w:pPr>
    <w:rPr>
      <w:color w:val="000000"/>
      <w:szCs w:val="20"/>
    </w:rPr>
  </w:style>
  <w:style w:type="character" w:customStyle="1" w:styleId="body0020textchar">
    <w:name w:val="body_0020text__char"/>
    <w:basedOn w:val="DefaultParagraphFont"/>
    <w:rsid w:val="00AB6091"/>
  </w:style>
  <w:style w:type="character" w:customStyle="1" w:styleId="locality">
    <w:name w:val="locality"/>
    <w:basedOn w:val="DefaultParagraphFont"/>
    <w:rsid w:val="002A6069"/>
  </w:style>
  <w:style w:type="paragraph" w:styleId="Footer">
    <w:name w:val="footer"/>
    <w:basedOn w:val="Normal"/>
    <w:rsid w:val="00525B8D"/>
    <w:pPr>
      <w:tabs>
        <w:tab w:val="center" w:pos="4320"/>
        <w:tab w:val="right" w:pos="8640"/>
      </w:tabs>
    </w:pPr>
  </w:style>
  <w:style w:type="paragraph" w:customStyle="1" w:styleId="western">
    <w:name w:val="western"/>
    <w:basedOn w:val="Normal"/>
    <w:rsid w:val="003B5CE9"/>
  </w:style>
  <w:style w:type="character" w:customStyle="1" w:styleId="normalChar0">
    <w:name w:val="normal Char"/>
    <w:basedOn w:val="DefaultParagraphFont"/>
    <w:link w:val="Normal1"/>
    <w:rsid w:val="00990E0C"/>
    <w:rPr>
      <w:color w:val="000000"/>
      <w:sz w:val="24"/>
      <w:lang w:val="en-US" w:eastAsia="en-US" w:bidi="ar-SA"/>
    </w:rPr>
  </w:style>
  <w:style w:type="character" w:customStyle="1" w:styleId="apple-style-span">
    <w:name w:val="apple-style-span"/>
    <w:basedOn w:val="DefaultParagraphFont"/>
    <w:rsid w:val="000C392B"/>
  </w:style>
  <w:style w:type="paragraph" w:styleId="BodyText2">
    <w:name w:val="Body Text 2"/>
    <w:basedOn w:val="Normal"/>
    <w:link w:val="BodyText2Char"/>
    <w:rsid w:val="0007099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70994"/>
    <w:rPr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543F5C"/>
    <w:pPr>
      <w:ind w:left="720"/>
      <w:contextualSpacing/>
    </w:pPr>
  </w:style>
  <w:style w:type="character" w:customStyle="1" w:styleId="list0020paragraphchar">
    <w:name w:val="list_0020paragraph__char"/>
    <w:basedOn w:val="DefaultParagraphFont"/>
    <w:rsid w:val="00543F5C"/>
  </w:style>
  <w:style w:type="paragraph" w:customStyle="1" w:styleId="NormalJustified">
    <w:name w:val="Normal + Justified"/>
    <w:basedOn w:val="Normal"/>
    <w:rsid w:val="008500EE"/>
    <w:pPr>
      <w:numPr>
        <w:numId w:val="1"/>
      </w:numPr>
      <w:jc w:val="both"/>
    </w:pPr>
  </w:style>
  <w:style w:type="character" w:styleId="Strong">
    <w:name w:val="Strong"/>
    <w:basedOn w:val="DefaultParagraphFont"/>
    <w:uiPriority w:val="22"/>
    <w:qFormat/>
    <w:rsid w:val="008500EE"/>
    <w:rPr>
      <w:b/>
      <w:bCs/>
    </w:rPr>
  </w:style>
  <w:style w:type="paragraph" w:customStyle="1" w:styleId="ResumeText">
    <w:name w:val="Resume Text"/>
    <w:basedOn w:val="Normal"/>
    <w:link w:val="ResumeTextChar"/>
    <w:rsid w:val="00C26DA7"/>
    <w:pPr>
      <w:widowControl w:val="0"/>
      <w:ind w:left="720"/>
      <w:jc w:val="both"/>
    </w:pPr>
    <w:rPr>
      <w:snapToGrid w:val="0"/>
      <w:sz w:val="20"/>
      <w:szCs w:val="20"/>
    </w:rPr>
  </w:style>
  <w:style w:type="character" w:customStyle="1" w:styleId="ResumeTextChar">
    <w:name w:val="Resume Text Char"/>
    <w:basedOn w:val="DefaultParagraphFont"/>
    <w:link w:val="ResumeText"/>
    <w:rsid w:val="00C26DA7"/>
    <w:rPr>
      <w:snapToGrid w:val="0"/>
    </w:rPr>
  </w:style>
  <w:style w:type="paragraph" w:customStyle="1" w:styleId="Normalverdana">
    <w:name w:val="Normal +verdana"/>
    <w:aliases w:val="10 pt,black"/>
    <w:basedOn w:val="Normal"/>
    <w:rsid w:val="006265B4"/>
    <w:pPr>
      <w:numPr>
        <w:numId w:val="2"/>
      </w:numPr>
    </w:pPr>
    <w:rPr>
      <w:rFonts w:ascii="Verdana" w:hAnsi="Verdana" w:cs="Arial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971"/>
    <w:rPr>
      <w:rFonts w:ascii="Courier New" w:hAnsi="Courier New" w:cs="Courier New"/>
    </w:rPr>
  </w:style>
  <w:style w:type="paragraph" w:customStyle="1" w:styleId="CharCharChar">
    <w:name w:val="Char Char Char"/>
    <w:basedOn w:val="Normal"/>
    <w:autoRedefine/>
    <w:rsid w:val="008D3963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uiPriority w:val="59"/>
    <w:rsid w:val="00F475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F4756F"/>
    <w:rPr>
      <w:rFonts w:ascii="Calibri" w:eastAsia="Calibri" w:hAnsi="Calibri"/>
      <w:sz w:val="22"/>
      <w:szCs w:val="22"/>
      <w:lang w:bidi="ar-SA"/>
    </w:rPr>
  </w:style>
  <w:style w:type="character" w:customStyle="1" w:styleId="header002ch002cheader0020002d0020hps0020document002cevenchar">
    <w:name w:val="header_002ch_002cheader_0020_002d_0020hps_0020document_002ceven__char"/>
    <w:basedOn w:val="DefaultParagraphFont"/>
    <w:rsid w:val="007730A7"/>
  </w:style>
  <w:style w:type="character" w:customStyle="1" w:styleId="highlight1char">
    <w:name w:val="highlight1__char"/>
    <w:basedOn w:val="DefaultParagraphFont"/>
    <w:rsid w:val="007730A7"/>
  </w:style>
  <w:style w:type="character" w:customStyle="1" w:styleId="highlight">
    <w:name w:val="highlight"/>
    <w:basedOn w:val="DefaultParagraphFont"/>
    <w:rsid w:val="007730A7"/>
  </w:style>
  <w:style w:type="paragraph" w:customStyle="1" w:styleId="no0020spacing">
    <w:name w:val="no_0020spacing"/>
    <w:basedOn w:val="Normal"/>
    <w:rsid w:val="00A67E88"/>
    <w:pPr>
      <w:spacing w:before="100" w:beforeAutospacing="1" w:after="100" w:afterAutospacing="1"/>
    </w:pPr>
  </w:style>
  <w:style w:type="character" w:customStyle="1" w:styleId="no0020spacingchar">
    <w:name w:val="no_0020spacing__char"/>
    <w:basedOn w:val="DefaultParagraphFont"/>
    <w:rsid w:val="00A67E88"/>
  </w:style>
  <w:style w:type="character" w:styleId="Emphasis">
    <w:name w:val="Emphasis"/>
    <w:basedOn w:val="DefaultParagraphFont"/>
    <w:uiPriority w:val="20"/>
    <w:qFormat/>
    <w:rsid w:val="006F3C1D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rsid w:val="00122CD5"/>
    <w:rPr>
      <w:sz w:val="24"/>
      <w:szCs w:val="24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18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E18BF"/>
    <w:rPr>
      <w:color w:val="800080" w:themeColor="followedHyperlink"/>
      <w:u w:val="single"/>
    </w:rPr>
  </w:style>
  <w:style w:type="character" w:customStyle="1" w:styleId="hl">
    <w:name w:val="hl"/>
    <w:basedOn w:val="DefaultParagraphFont"/>
    <w:rsid w:val="002A3227"/>
  </w:style>
  <w:style w:type="paragraph" w:customStyle="1" w:styleId="LightGrid-Accent31">
    <w:name w:val="Light Grid - Accent 31"/>
    <w:basedOn w:val="Normal"/>
    <w:uiPriority w:val="34"/>
    <w:qFormat/>
    <w:rsid w:val="00F44D25"/>
    <w:pPr>
      <w:widowControl w:val="0"/>
      <w:autoSpaceDE w:val="0"/>
      <w:autoSpaceDN w:val="0"/>
      <w:adjustRightInd w:val="0"/>
      <w:ind w:left="720"/>
    </w:pPr>
  </w:style>
  <w:style w:type="character" w:customStyle="1" w:styleId="plain0020textchar">
    <w:name w:val="plain_0020text__char"/>
    <w:basedOn w:val="DefaultParagraphFont"/>
    <w:rsid w:val="00F44D25"/>
  </w:style>
  <w:style w:type="character" w:customStyle="1" w:styleId="HeaderChar">
    <w:name w:val="Header Char"/>
    <w:basedOn w:val="DefaultParagraphFont"/>
    <w:link w:val="Header"/>
    <w:uiPriority w:val="99"/>
    <w:rsid w:val="00B913C9"/>
    <w:rPr>
      <w:sz w:val="24"/>
      <w:szCs w:val="24"/>
      <w:lang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86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9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011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679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9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265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Saroj Verma</cp:lastModifiedBy>
  <cp:revision>8</cp:revision>
  <cp:lastPrinted>2010-06-08T18:08:00Z</cp:lastPrinted>
  <dcterms:created xsi:type="dcterms:W3CDTF">2025-08-08T15:47:00Z</dcterms:created>
  <dcterms:modified xsi:type="dcterms:W3CDTF">2025-08-14T14:26:00Z</dcterms:modified>
</cp:coreProperties>
</file>